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tblPr>
      <w:tblGrid>
        <w:gridCol w:w="5764"/>
      </w:tblGrid>
      <w:tr w:rsidR="00482D99">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8B7679">
      <w:pPr>
        <w:pStyle w:val="EstiloPortadaArialNegritaColorpersonalizadoRGB36"/>
      </w:pPr>
      <w:r>
        <w:t xml:space="preserve">Proyecto: </w:t>
      </w:r>
      <w:r w:rsidR="008B7679">
        <w:t>Sistema de gestión para la subasta de productos</w:t>
      </w:r>
    </w:p>
    <w:p w:rsidR="00482D99" w:rsidRDefault="00482D99" w:rsidP="00234CB4">
      <w:pPr>
        <w:pStyle w:val="Lista2"/>
        <w:ind w:left="3163"/>
        <w:jc w:val="both"/>
        <w:rPr>
          <w:rFonts w:cs="Arial"/>
        </w:rPr>
      </w:pPr>
      <w:r>
        <w:rPr>
          <w:rFonts w:cs="Arial"/>
          <w:color w:val="241A61"/>
          <w:sz w:val="22"/>
        </w:rPr>
        <w:t xml:space="preserve">Revisión </w:t>
      </w:r>
      <w:r w:rsidR="008B7679">
        <w:rPr>
          <w:rFonts w:cs="Arial"/>
          <w:color w:val="241A61"/>
          <w:sz w:val="22"/>
        </w:rPr>
        <w:t>1.</w:t>
      </w:r>
      <w:r w:rsidR="00D07251">
        <w:rPr>
          <w:rFonts w:cs="Arial"/>
          <w:color w:val="241A61"/>
          <w:sz w:val="22"/>
        </w:rPr>
        <w:t>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tblPr>
      <w:tblGrid>
        <w:gridCol w:w="2270"/>
        <w:gridCol w:w="793"/>
        <w:gridCol w:w="2881"/>
      </w:tblGrid>
      <w:tr w:rsidR="00482D99">
        <w:tc>
          <w:tcPr>
            <w:tcW w:w="2125" w:type="dxa"/>
            <w:vAlign w:val="center"/>
          </w:tcPr>
          <w:p w:rsidR="00482D99" w:rsidRPr="00393AF2" w:rsidRDefault="00482D99" w:rsidP="00FE7A77">
            <w:pPr>
              <w:jc w:val="both"/>
            </w:pPr>
            <w:r>
              <w:br/>
            </w:r>
            <w:r w:rsidR="00261F0E">
              <w:rPr>
                <w:noProof/>
                <w:lang w:val="es-AR" w:eastAsia="es-AR"/>
              </w:rPr>
              <w:drawing>
                <wp:inline distT="0" distB="0" distL="0" distR="0">
                  <wp:extent cx="1333500" cy="666750"/>
                  <wp:effectExtent l="19050" t="0" r="0" b="0"/>
                  <wp:docPr id="2" name="Imagen 2" descr="logo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1"/>
                          <pic:cNvPicPr>
                            <a:picLocks noChangeAspect="1" noChangeArrowheads="1"/>
                          </pic:cNvPicPr>
                        </pic:nvPicPr>
                        <pic:blipFill>
                          <a:blip r:embed="rId8" cstate="print"/>
                          <a:srcRect/>
                          <a:stretch>
                            <a:fillRect/>
                          </a:stretch>
                        </pic:blipFill>
                        <pic:spPr bwMode="auto">
                          <a:xfrm>
                            <a:off x="0" y="0"/>
                            <a:ext cx="1333500" cy="666750"/>
                          </a:xfrm>
                          <a:prstGeom prst="rect">
                            <a:avLst/>
                          </a:prstGeom>
                          <a:noFill/>
                          <a:ln w="9525">
                            <a:noFill/>
                            <a:miter lim="800000"/>
                            <a:headEnd/>
                            <a:tailEnd/>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FE7A77" w:rsidP="00234CB4">
            <w:pPr>
              <w:jc w:val="both"/>
              <w:rPr>
                <w:rFonts w:cs="Arial"/>
                <w:color w:val="241A61"/>
                <w:sz w:val="18"/>
              </w:rPr>
            </w:pPr>
            <w:r>
              <w:rPr>
                <w:rFonts w:cs="Arial"/>
                <w:color w:val="241A61"/>
                <w:sz w:val="18"/>
              </w:rPr>
              <w:t>Mayo del 2015</w:t>
            </w:r>
          </w:p>
        </w:tc>
      </w:tr>
    </w:tbl>
    <w:p w:rsidR="00482D99" w:rsidRDefault="00482D99" w:rsidP="00234CB4">
      <w:pPr>
        <w:pStyle w:val="Textoindependiente"/>
        <w:jc w:val="both"/>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217"/>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D07251" w:rsidP="00234CB4">
            <w:pPr>
              <w:jc w:val="both"/>
            </w:pPr>
            <w:r>
              <w:t>18/05/2015</w:t>
            </w:r>
          </w:p>
        </w:tc>
        <w:tc>
          <w:tcPr>
            <w:tcW w:w="1066" w:type="dxa"/>
            <w:vAlign w:val="center"/>
          </w:tcPr>
          <w:p w:rsidR="00A04045" w:rsidRDefault="00D07251" w:rsidP="00234CB4">
            <w:pPr>
              <w:jc w:val="both"/>
            </w:pPr>
            <w:r>
              <w:t>1.0</w:t>
            </w:r>
          </w:p>
        </w:tc>
        <w:tc>
          <w:tcPr>
            <w:tcW w:w="2274" w:type="dxa"/>
            <w:vAlign w:val="center"/>
          </w:tcPr>
          <w:p w:rsidR="00A04045" w:rsidRDefault="00D07251" w:rsidP="00234CB4">
            <w:pPr>
              <w:jc w:val="both"/>
            </w:pPr>
            <w:r>
              <w:t>JIRANI SOFTWARE</w:t>
            </w:r>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w:t>
            </w:r>
            <w:proofErr w:type="gramStart"/>
            <w:r w:rsidRPr="00D608AB">
              <w:rPr>
                <w:rFonts w:cs="Arial"/>
                <w:lang w:val="fr-FR"/>
              </w:rPr>
              <w:t xml:space="preserve">la </w:t>
            </w:r>
            <w:proofErr w:type="spellStart"/>
            <w:r w:rsidRPr="00D608AB">
              <w:rPr>
                <w:rFonts w:cs="Arial"/>
                <w:lang w:val="fr-FR"/>
              </w:rPr>
              <w:t>empresa</w:t>
            </w:r>
            <w:proofErr w:type="spellEnd"/>
            <w:proofErr w:type="gramEnd"/>
            <w:r w:rsidRPr="00D608AB">
              <w:rPr>
                <w:rFonts w:cs="Arial"/>
                <w:lang w:val="fr-FR"/>
              </w:rPr>
              <w:t xml:space="preserve"> </w:t>
            </w:r>
            <w:proofErr w:type="spellStart"/>
            <w:r w:rsidRPr="00D608AB">
              <w:rPr>
                <w:rFonts w:cs="Arial"/>
                <w:lang w:val="fr-FR"/>
              </w:rPr>
              <w:t>suministradora</w:t>
            </w:r>
            <w:proofErr w:type="spellEnd"/>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B810CD">
        <w:trPr>
          <w:trHeight w:val="70"/>
          <w:jc w:val="center"/>
        </w:trPr>
        <w:tc>
          <w:tcPr>
            <w:tcW w:w="4322" w:type="dxa"/>
          </w:tcPr>
          <w:p w:rsidR="00D110CD" w:rsidRPr="00B810CD" w:rsidRDefault="00B810CD" w:rsidP="00B810CD">
            <w:pPr>
              <w:pStyle w:val="Encabezado"/>
              <w:tabs>
                <w:tab w:val="clear" w:pos="4252"/>
                <w:tab w:val="clear" w:pos="8504"/>
              </w:tabs>
              <w:rPr>
                <w:rFonts w:cs="Arial"/>
                <w:sz w:val="18"/>
              </w:rPr>
            </w:pPr>
            <w:proofErr w:type="spellStart"/>
            <w:r>
              <w:rPr>
                <w:rFonts w:cs="Arial"/>
                <w:lang w:val="fr-FR"/>
              </w:rPr>
              <w:t>Sra</w:t>
            </w:r>
            <w:proofErr w:type="spellEnd"/>
            <w:r>
              <w:rPr>
                <w:rFonts w:cs="Arial"/>
                <w:lang w:val="fr-FR"/>
              </w:rPr>
              <w:t>. María y Sr. José</w:t>
            </w:r>
          </w:p>
        </w:tc>
        <w:tc>
          <w:tcPr>
            <w:tcW w:w="4322" w:type="dxa"/>
          </w:tcPr>
          <w:p w:rsidR="00D110CD" w:rsidRPr="00D608AB" w:rsidRDefault="00B810CD" w:rsidP="00687E33">
            <w:pPr>
              <w:pStyle w:val="Encabezado"/>
              <w:tabs>
                <w:tab w:val="clear" w:pos="4252"/>
                <w:tab w:val="clear" w:pos="8504"/>
              </w:tabs>
              <w:rPr>
                <w:rFonts w:cs="Arial"/>
              </w:rPr>
            </w:pPr>
            <w:r>
              <w:rPr>
                <w:rFonts w:cs="Arial"/>
                <w:lang w:val="fr-FR"/>
              </w:rPr>
              <w:t>JIRANI SOFTWARE</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234CB4">
      <w:pPr>
        <w:pStyle w:val="Ttulo3"/>
        <w:tabs>
          <w:tab w:val="clear" w:pos="5220"/>
          <w:tab w:val="num" w:pos="1980"/>
        </w:tabs>
        <w:ind w:hanging="3960"/>
        <w:jc w:val="both"/>
      </w:pPr>
      <w:bookmarkStart w:id="7" w:name="_Toc260041338"/>
      <w:bookmarkStart w:id="8" w:name="_Toc260133218"/>
      <w:r>
        <w:t>Propósito, alcance y objetivos.</w:t>
      </w:r>
      <w:bookmarkEnd w:id="7"/>
      <w:bookmarkEnd w:id="8"/>
    </w:p>
    <w:p w:rsidR="00C44550" w:rsidRDefault="00C44550" w:rsidP="00C44550">
      <w:pPr>
        <w:pStyle w:val="Normalindentado3"/>
        <w:tabs>
          <w:tab w:val="num" w:pos="4500"/>
        </w:tabs>
        <w:jc w:val="both"/>
        <w:rPr>
          <w:i/>
          <w:color w:val="0000FF"/>
        </w:rPr>
      </w:pPr>
    </w:p>
    <w:p w:rsidR="002E1159" w:rsidRPr="00C44550" w:rsidRDefault="002E1159" w:rsidP="00C44550">
      <w:pPr>
        <w:pStyle w:val="Normalindentado3"/>
        <w:tabs>
          <w:tab w:val="num" w:pos="4500"/>
        </w:tabs>
        <w:jc w:val="both"/>
        <w:rPr>
          <w:i/>
          <w:color w:val="0000FF"/>
        </w:rPr>
      </w:pPr>
      <w:r w:rsidRPr="002E1159">
        <w:t>El objetivo de est</w:t>
      </w:r>
      <w:r>
        <w:t>e sistema es</w:t>
      </w:r>
      <w:r w:rsidRPr="002E1159">
        <w:t xml:space="preserve"> </w:t>
      </w:r>
      <w:r w:rsidR="0088546A">
        <w:t xml:space="preserve">la de </w:t>
      </w:r>
      <w:r w:rsidR="0088546A" w:rsidRPr="00374CEA">
        <w:rPr>
          <w:lang w:val="es-AR"/>
        </w:rPr>
        <w:t>gestionar la subasta de productos</w:t>
      </w:r>
      <w:r w:rsidR="0088546A">
        <w:rPr>
          <w:lang w:val="es-AR"/>
        </w:rPr>
        <w:t xml:space="preserve"> y</w:t>
      </w:r>
      <w:r w:rsidR="0088546A">
        <w:t xml:space="preserve"> </w:t>
      </w:r>
      <w:r w:rsidRPr="002E1159">
        <w:t>dar a conocer a la empresa</w:t>
      </w:r>
      <w:r w:rsidR="006C2F53">
        <w:t xml:space="preserve"> para poder incrementar la cantidad de clientes</w:t>
      </w:r>
      <w:r w:rsidR="0088546A">
        <w:t xml:space="preserve"> como así también mantener organizado dicha </w:t>
      </w:r>
      <w:r w:rsidR="00C44550">
        <w:t>información</w:t>
      </w:r>
      <w:r w:rsidR="002E0E73">
        <w:t xml:space="preserve">, </w:t>
      </w:r>
      <w:r w:rsidRPr="002E1159">
        <w:t>ya que el control de este proceso hasta ahora se ha llevado de un</w:t>
      </w:r>
      <w:r w:rsidR="0088546A">
        <w:t>a forma manual</w:t>
      </w:r>
      <w:r w:rsidR="002E0E73">
        <w:t>.</w:t>
      </w:r>
    </w:p>
    <w:p w:rsidR="002E1159" w:rsidRPr="002E1159" w:rsidRDefault="002E1159" w:rsidP="002E1159">
      <w:pPr>
        <w:pStyle w:val="Normalindentado3"/>
        <w:tabs>
          <w:tab w:val="num" w:pos="4500"/>
        </w:tabs>
        <w:jc w:val="both"/>
      </w:pPr>
    </w:p>
    <w:p w:rsidR="00374CEA" w:rsidRPr="00F8076A" w:rsidRDefault="002E1159" w:rsidP="00800829">
      <w:pPr>
        <w:pStyle w:val="Normalindentado3"/>
        <w:tabs>
          <w:tab w:val="num" w:pos="4500"/>
        </w:tabs>
      </w:pPr>
      <w:r w:rsidRPr="002E1159">
        <w:t>Esta aplicación puede ser visualizada por cualquier usuario, p</w:t>
      </w:r>
      <w:r w:rsidR="0088546A">
        <w:t>ero solo podrán realizar subastas y ofertas</w:t>
      </w:r>
      <w:r w:rsidR="002E3D81">
        <w:t xml:space="preserve"> </w:t>
      </w:r>
      <w:r w:rsidRPr="002E1159">
        <w:t>aquellos</w:t>
      </w:r>
      <w:r w:rsidR="0088546A">
        <w:t xml:space="preserve"> usuarios</w:t>
      </w:r>
      <w:r w:rsidRPr="002E1159">
        <w:t xml:space="preserve"> que </w:t>
      </w:r>
      <w:r w:rsidR="00B810CD">
        <w:t>s</w:t>
      </w:r>
      <w:r w:rsidR="002E3D81">
        <w:t>e hayan registrado previamente como así también podrán recibir notificaciones de los productos.</w:t>
      </w:r>
    </w:p>
    <w:p w:rsidR="00524826" w:rsidRPr="00524826" w:rsidRDefault="00A84D1A" w:rsidP="00524826">
      <w:pPr>
        <w:pStyle w:val="Ttulo3"/>
        <w:tabs>
          <w:tab w:val="clear" w:pos="5220"/>
          <w:tab w:val="num" w:pos="1980"/>
        </w:tabs>
        <w:ind w:hanging="3960"/>
        <w:jc w:val="both"/>
      </w:pPr>
      <w:bookmarkStart w:id="9" w:name="_Toc260041339"/>
      <w:bookmarkStart w:id="10" w:name="_Toc260133219"/>
      <w:r>
        <w:t>Supuestos y restricciones</w:t>
      </w:r>
      <w:bookmarkEnd w:id="9"/>
      <w:bookmarkEnd w:id="10"/>
    </w:p>
    <w:p w:rsidR="00524826" w:rsidRDefault="00524826" w:rsidP="00524826">
      <w:pPr>
        <w:pStyle w:val="Normalindentado3"/>
      </w:pPr>
    </w:p>
    <w:p w:rsidR="00524826" w:rsidRPr="00524826" w:rsidRDefault="00524826" w:rsidP="00524826">
      <w:pPr>
        <w:pStyle w:val="Normalindentado3"/>
        <w:numPr>
          <w:ilvl w:val="0"/>
          <w:numId w:val="37"/>
        </w:numPr>
      </w:pPr>
      <w:bookmarkStart w:id="11" w:name="_Toc260133220"/>
      <w:r w:rsidRPr="00524826">
        <w:t>Interfaz para ser usada con Internet.</w:t>
      </w:r>
    </w:p>
    <w:p w:rsidR="00524826" w:rsidRDefault="00524826" w:rsidP="00524826">
      <w:pPr>
        <w:pStyle w:val="guiazul"/>
        <w:numPr>
          <w:ilvl w:val="0"/>
          <w:numId w:val="37"/>
        </w:numPr>
        <w:rPr>
          <w:i w:val="0"/>
          <w:color w:val="auto"/>
        </w:rPr>
      </w:pPr>
      <w:r>
        <w:rPr>
          <w:i w:val="0"/>
          <w:color w:val="auto"/>
        </w:rPr>
        <w:t>Lenguajes y tecnologías en uso: HTML, PHP.</w:t>
      </w:r>
    </w:p>
    <w:p w:rsidR="00524826" w:rsidRDefault="00524826" w:rsidP="00524826">
      <w:pPr>
        <w:pStyle w:val="guiazul"/>
        <w:numPr>
          <w:ilvl w:val="0"/>
          <w:numId w:val="37"/>
        </w:numPr>
        <w:rPr>
          <w:i w:val="0"/>
          <w:color w:val="auto"/>
        </w:rPr>
      </w:pPr>
      <w:r>
        <w:rPr>
          <w:i w:val="0"/>
          <w:color w:val="auto"/>
        </w:rPr>
        <w:t>Los servidores deben ser capaces de atender consultas concurrentemente.</w:t>
      </w:r>
    </w:p>
    <w:p w:rsidR="00524826" w:rsidRDefault="00524826" w:rsidP="00524826">
      <w:pPr>
        <w:pStyle w:val="guiazul"/>
        <w:numPr>
          <w:ilvl w:val="0"/>
          <w:numId w:val="37"/>
        </w:numPr>
        <w:rPr>
          <w:i w:val="0"/>
          <w:color w:val="auto"/>
        </w:rPr>
      </w:pPr>
      <w:r>
        <w:rPr>
          <w:i w:val="0"/>
          <w:color w:val="auto"/>
        </w:rPr>
        <w:t>El sistema se diseñará según un modelo cliente/servidor.</w:t>
      </w:r>
    </w:p>
    <w:p w:rsidR="00524826" w:rsidRDefault="00524826" w:rsidP="00524826">
      <w:pPr>
        <w:pStyle w:val="guiazul"/>
        <w:numPr>
          <w:ilvl w:val="0"/>
          <w:numId w:val="37"/>
        </w:numPr>
        <w:rPr>
          <w:i w:val="0"/>
          <w:color w:val="auto"/>
        </w:rPr>
      </w:pPr>
      <w:r>
        <w:rPr>
          <w:i w:val="0"/>
          <w:color w:val="auto"/>
        </w:rPr>
        <w:t>El sistema deberá tener un diseño e implementación sencillos, independiente de la plataforma o el lenguaje de programación.</w:t>
      </w:r>
    </w:p>
    <w:p w:rsidR="00524826" w:rsidRDefault="00524826" w:rsidP="00524826">
      <w:pPr>
        <w:pStyle w:val="guiazul"/>
        <w:numPr>
          <w:ilvl w:val="0"/>
          <w:numId w:val="37"/>
        </w:numPr>
        <w:rPr>
          <w:i w:val="0"/>
          <w:iCs/>
          <w:color w:val="auto"/>
        </w:rPr>
      </w:pPr>
      <w:r>
        <w:rPr>
          <w:i w:val="0"/>
          <w:iCs/>
          <w:color w:val="auto"/>
        </w:rPr>
        <w:t>El sitio web depende de la disponibilidad del servidor web Apache.</w:t>
      </w:r>
    </w:p>
    <w:p w:rsidR="001A6950" w:rsidRDefault="001A6950" w:rsidP="001A6950">
      <w:pPr>
        <w:pStyle w:val="guiazul"/>
        <w:rPr>
          <w:i w:val="0"/>
          <w:iCs/>
          <w:color w:val="auto"/>
        </w:rPr>
      </w:pPr>
    </w:p>
    <w:p w:rsidR="00675D75" w:rsidRDefault="00675D75" w:rsidP="00234CB4">
      <w:pPr>
        <w:pStyle w:val="Ttulo3"/>
        <w:tabs>
          <w:tab w:val="clear" w:pos="5220"/>
          <w:tab w:val="left" w:pos="1980"/>
        </w:tabs>
        <w:ind w:hanging="3960"/>
        <w:jc w:val="both"/>
      </w:pPr>
      <w:r>
        <w:t>Entregables del proyecto</w:t>
      </w:r>
      <w:bookmarkEnd w:id="11"/>
    </w:p>
    <w:p w:rsidR="002E3D81" w:rsidRDefault="002E3D81" w:rsidP="00524826">
      <w:pPr>
        <w:pStyle w:val="Normalindentado3"/>
        <w:ind w:left="0"/>
        <w:jc w:val="both"/>
        <w:rPr>
          <w:i/>
          <w:color w:val="0000FF"/>
        </w:rPr>
      </w:pPr>
    </w:p>
    <w:p w:rsidR="00524826" w:rsidRDefault="00524826" w:rsidP="00524826">
      <w:pPr>
        <w:pStyle w:val="Normalindentado3"/>
        <w:numPr>
          <w:ilvl w:val="0"/>
          <w:numId w:val="36"/>
        </w:numPr>
        <w:jc w:val="both"/>
      </w:pPr>
      <w:r>
        <w:t>Sábado 06/06/2015 - Entrega de la implementación del primer sprint.</w:t>
      </w:r>
    </w:p>
    <w:p w:rsidR="00524826" w:rsidRDefault="00524826" w:rsidP="00524826">
      <w:pPr>
        <w:pStyle w:val="Normalindentado3"/>
        <w:numPr>
          <w:ilvl w:val="0"/>
          <w:numId w:val="36"/>
        </w:numPr>
        <w:jc w:val="both"/>
      </w:pPr>
      <w:r>
        <w:t>Sábado 27/06/2015 - Entrega de la implementación del segundo sprint.</w:t>
      </w:r>
    </w:p>
    <w:p w:rsidR="002E3D81" w:rsidRPr="002E3D81" w:rsidRDefault="00524826" w:rsidP="00524826">
      <w:pPr>
        <w:pStyle w:val="Normalindentado3"/>
        <w:numPr>
          <w:ilvl w:val="0"/>
          <w:numId w:val="36"/>
        </w:numPr>
        <w:jc w:val="both"/>
      </w:pPr>
      <w:r>
        <w:t>Sábado 18/07/2015 - Entrega de la implementación del tercer sprint.</w:t>
      </w:r>
    </w:p>
    <w:p w:rsidR="00ED2BB1" w:rsidRDefault="00A84D1A" w:rsidP="006A1278">
      <w:pPr>
        <w:pStyle w:val="Ttulo3"/>
        <w:tabs>
          <w:tab w:val="clear" w:pos="5220"/>
          <w:tab w:val="num" w:pos="1980"/>
        </w:tabs>
        <w:ind w:hanging="3960"/>
        <w:jc w:val="both"/>
      </w:pPr>
      <w:bookmarkStart w:id="12" w:name="_Toc260041341"/>
      <w:bookmarkStart w:id="13" w:name="_Toc260133221"/>
      <w:r>
        <w:t>Calendario y resumen del presupuesto</w:t>
      </w:r>
      <w:bookmarkEnd w:id="12"/>
      <w:bookmarkEnd w:id="13"/>
    </w:p>
    <w:p w:rsidR="00D07251" w:rsidRDefault="00D07251" w:rsidP="00D07251">
      <w:pPr>
        <w:pStyle w:val="Normalindentado3"/>
      </w:pPr>
    </w:p>
    <w:p w:rsidR="00D07251" w:rsidRPr="00D07251" w:rsidRDefault="00D07251" w:rsidP="00D07251">
      <w:pPr>
        <w:pStyle w:val="Normalindentado3"/>
        <w:tabs>
          <w:tab w:val="num" w:pos="4500"/>
        </w:tabs>
        <w:jc w:val="both"/>
      </w:pPr>
      <w:r>
        <w:t>Este proyecto tiene un plazo estimativo de desarrollo de 70 días a partir de la fecha de firma del SRS, siendo la fecha de entrega aproximadamente a  principios de Julio de 2015. Para el desarrollo del mismo, se cuenta con un presupuesto que alcanzará un valor total de $</w:t>
      </w:r>
      <w:r w:rsidR="005354B3">
        <w:t>65140</w:t>
      </w:r>
      <w:bookmarkStart w:id="14" w:name="_GoBack"/>
      <w:bookmarkEnd w:id="14"/>
      <w:r>
        <w:t>. Para hacer efectiva la tarea de desarrollo, se cuenta con diversos recursos, tanto físico</w:t>
      </w:r>
      <w:r w:rsidR="001A6950">
        <w:t>s como de tiempo</w:t>
      </w:r>
      <w:r>
        <w:t>: horas de trabajo de los desarrolladores, implementos técnicos necesarios tales como ordenadores, software de desarrollo de aplicaciones, conexión a Internet y diversos gastos administrativos que hacen a la gestión empresarial.</w:t>
      </w:r>
    </w:p>
    <w:p w:rsidR="00ED2BB1" w:rsidRDefault="00ED2BB1" w:rsidP="00ED2BB1">
      <w:pPr>
        <w:ind w:left="705"/>
        <w:rPr>
          <w:lang w:val="es-AR"/>
        </w:rPr>
      </w:pPr>
    </w:p>
    <w:p w:rsidR="00482D99" w:rsidRDefault="00F67EF3" w:rsidP="00234CB4">
      <w:pPr>
        <w:pStyle w:val="Ttulo1"/>
        <w:jc w:val="both"/>
      </w:pPr>
      <w:bookmarkStart w:id="15" w:name="_Toc33238239"/>
      <w:bookmarkStart w:id="16" w:name="_Toc260041343"/>
      <w:bookmarkStart w:id="17" w:name="_Toc260133223"/>
      <w:r>
        <w:t>Documentos</w:t>
      </w:r>
      <w:r w:rsidR="00F960E8">
        <w:t xml:space="preserve"> referencia</w:t>
      </w:r>
      <w:bookmarkEnd w:id="15"/>
      <w:bookmarkEnd w:id="16"/>
      <w:r>
        <w:t>dos</w:t>
      </w:r>
      <w:bookmarkEnd w:id="17"/>
    </w:p>
    <w:p w:rsidR="002379A7" w:rsidRPr="002379A7" w:rsidRDefault="002379A7" w:rsidP="00234CB4">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3407"/>
        <w:gridCol w:w="1141"/>
        <w:gridCol w:w="1538"/>
      </w:tblGrid>
      <w:tr w:rsidR="00F960E8" w:rsidTr="00E742A5">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Autor</w:t>
            </w:r>
          </w:p>
        </w:tc>
      </w:tr>
      <w:tr w:rsidR="008B72AD" w:rsidTr="00E742A5">
        <w:trPr>
          <w:cantSplit/>
        </w:trPr>
        <w:tc>
          <w:tcPr>
            <w:tcW w:w="1254" w:type="dxa"/>
            <w:tcBorders>
              <w:top w:val="double" w:sz="6" w:space="0" w:color="292929"/>
            </w:tcBorders>
          </w:tcPr>
          <w:p w:rsidR="008B72AD" w:rsidRDefault="008B72AD" w:rsidP="00234CB4">
            <w:pPr>
              <w:pStyle w:val="Normalindentado2"/>
              <w:ind w:left="0"/>
              <w:jc w:val="both"/>
            </w:pPr>
            <w:r>
              <w:t>1</w:t>
            </w:r>
          </w:p>
        </w:tc>
        <w:tc>
          <w:tcPr>
            <w:tcW w:w="3407" w:type="dxa"/>
            <w:tcBorders>
              <w:top w:val="double" w:sz="6" w:space="0" w:color="292929"/>
              <w:right w:val="single" w:sz="4" w:space="0" w:color="292929"/>
            </w:tcBorders>
          </w:tcPr>
          <w:p w:rsidR="008B72AD" w:rsidRPr="008B72AD" w:rsidRDefault="008B72AD" w:rsidP="00B738A2">
            <w:pPr>
              <w:rPr>
                <w:rFonts w:cs="Arial"/>
              </w:rPr>
            </w:pPr>
            <w:r w:rsidRPr="008B72AD">
              <w:rPr>
                <w:rFonts w:cs="Arial"/>
                <w:szCs w:val="20"/>
              </w:rPr>
              <w:t>Planificación de gestión de proyecto</w:t>
            </w:r>
            <w:r w:rsidR="001A6950">
              <w:rPr>
                <w:rFonts w:cs="Arial"/>
                <w:szCs w:val="20"/>
              </w:rPr>
              <w:t xml:space="preserve"> </w:t>
            </w:r>
            <w:r w:rsidRPr="008B72AD">
              <w:rPr>
                <w:rFonts w:cs="Arial"/>
                <w:szCs w:val="20"/>
              </w:rPr>
              <w:t>(IEEE 1058)</w:t>
            </w:r>
          </w:p>
        </w:tc>
        <w:tc>
          <w:tcPr>
            <w:tcW w:w="863" w:type="dxa"/>
            <w:tcBorders>
              <w:top w:val="double" w:sz="6" w:space="0" w:color="292929"/>
              <w:left w:val="single" w:sz="4" w:space="0" w:color="292929"/>
              <w:right w:val="single" w:sz="4" w:space="0" w:color="292929"/>
            </w:tcBorders>
            <w:tcMar>
              <w:top w:w="17" w:type="dxa"/>
              <w:bottom w:w="0" w:type="dxa"/>
            </w:tcMar>
          </w:tcPr>
          <w:p w:rsidR="008B72AD" w:rsidRDefault="008B72AD" w:rsidP="00234CB4">
            <w:pPr>
              <w:pStyle w:val="Normalindentado2"/>
              <w:ind w:left="0"/>
              <w:jc w:val="both"/>
            </w:pPr>
            <w:r>
              <w:t>1998</w:t>
            </w:r>
          </w:p>
        </w:tc>
        <w:tc>
          <w:tcPr>
            <w:tcW w:w="1538" w:type="dxa"/>
            <w:tcBorders>
              <w:top w:val="double" w:sz="6" w:space="0" w:color="292929"/>
              <w:left w:val="single" w:sz="4" w:space="0" w:color="292929"/>
            </w:tcBorders>
            <w:tcMar>
              <w:top w:w="17" w:type="dxa"/>
            </w:tcMar>
          </w:tcPr>
          <w:p w:rsidR="008B72AD" w:rsidRDefault="008B72AD" w:rsidP="00234CB4">
            <w:pPr>
              <w:pStyle w:val="Normalindentado2"/>
              <w:ind w:left="0"/>
              <w:jc w:val="both"/>
            </w:pPr>
            <w:r>
              <w:t>IEEE</w:t>
            </w:r>
          </w:p>
        </w:tc>
      </w:tr>
      <w:tr w:rsidR="008B72AD" w:rsidTr="00E742A5">
        <w:trPr>
          <w:cantSplit/>
        </w:trPr>
        <w:tc>
          <w:tcPr>
            <w:tcW w:w="1254" w:type="dxa"/>
          </w:tcPr>
          <w:p w:rsidR="008B72AD" w:rsidRDefault="00D07251" w:rsidP="00234CB4">
            <w:pPr>
              <w:pStyle w:val="Normalindentado2"/>
              <w:ind w:left="0"/>
              <w:jc w:val="both"/>
            </w:pPr>
            <w:r>
              <w:t>2</w:t>
            </w:r>
          </w:p>
        </w:tc>
        <w:tc>
          <w:tcPr>
            <w:tcW w:w="3407" w:type="dxa"/>
            <w:tcBorders>
              <w:right w:val="single" w:sz="4" w:space="0" w:color="292929"/>
            </w:tcBorders>
          </w:tcPr>
          <w:p w:rsidR="008B72AD" w:rsidRDefault="00524826" w:rsidP="00524826">
            <w:pPr>
              <w:pStyle w:val="Normalindentado2"/>
              <w:ind w:left="0"/>
            </w:pPr>
            <w:r>
              <w:t xml:space="preserve">Especificación de requisitos de </w:t>
            </w:r>
            <w:r w:rsidRPr="00524826">
              <w:t>software</w:t>
            </w:r>
            <w:r w:rsidR="001A6950">
              <w:t xml:space="preserve"> </w:t>
            </w:r>
          </w:p>
        </w:tc>
        <w:tc>
          <w:tcPr>
            <w:tcW w:w="863" w:type="dxa"/>
            <w:tcBorders>
              <w:left w:val="single" w:sz="4" w:space="0" w:color="292929"/>
              <w:right w:val="single" w:sz="4" w:space="0" w:color="292929"/>
            </w:tcBorders>
            <w:tcMar>
              <w:top w:w="17" w:type="dxa"/>
              <w:bottom w:w="0" w:type="dxa"/>
            </w:tcMar>
          </w:tcPr>
          <w:p w:rsidR="008B72AD" w:rsidRDefault="00524826" w:rsidP="00234CB4">
            <w:pPr>
              <w:pStyle w:val="Normalindentado2"/>
              <w:ind w:left="0"/>
              <w:jc w:val="both"/>
            </w:pPr>
            <w:r>
              <w:t>22/04/2015</w:t>
            </w:r>
          </w:p>
        </w:tc>
        <w:tc>
          <w:tcPr>
            <w:tcW w:w="1538" w:type="dxa"/>
            <w:tcBorders>
              <w:left w:val="single" w:sz="4" w:space="0" w:color="292929"/>
            </w:tcBorders>
            <w:tcMar>
              <w:top w:w="17" w:type="dxa"/>
            </w:tcMar>
          </w:tcPr>
          <w:p w:rsidR="008B72AD" w:rsidRDefault="00D07251" w:rsidP="00234CB4">
            <w:pPr>
              <w:pStyle w:val="Normalindentado2"/>
              <w:ind w:left="0"/>
              <w:jc w:val="both"/>
            </w:pPr>
            <w:r>
              <w:t>JIRANI SOFTWARE</w:t>
            </w:r>
          </w:p>
        </w:tc>
      </w:tr>
    </w:tbl>
    <w:p w:rsidR="00F960E8" w:rsidRDefault="00F960E8" w:rsidP="00234CB4">
      <w:pPr>
        <w:pStyle w:val="guiazul"/>
        <w:ind w:left="708"/>
        <w:jc w:val="both"/>
      </w:pPr>
      <w:r>
        <w:lastRenderedPageBreak/>
        <w:t>.</w:t>
      </w:r>
    </w:p>
    <w:p w:rsidR="00F960E8" w:rsidRPr="00F960E8" w:rsidRDefault="00F960E8" w:rsidP="00234CB4">
      <w:pPr>
        <w:pStyle w:val="Normalindentado1"/>
        <w:jc w:val="both"/>
      </w:pPr>
    </w:p>
    <w:p w:rsidR="00F960E8" w:rsidRDefault="00F960E8" w:rsidP="002C74E7">
      <w:pPr>
        <w:pStyle w:val="Ttulo1"/>
        <w:jc w:val="both"/>
      </w:pPr>
      <w:bookmarkStart w:id="18" w:name="_Toc532878324"/>
      <w:bookmarkStart w:id="19" w:name="_Toc33238246"/>
      <w:bookmarkStart w:id="20" w:name="_Toc257370422"/>
      <w:bookmarkStart w:id="21" w:name="_Toc260041344"/>
      <w:bookmarkStart w:id="22" w:name="_Toc260133224"/>
      <w:r>
        <w:t>Definiciones y acrónimos</w:t>
      </w:r>
      <w:bookmarkEnd w:id="18"/>
      <w:bookmarkEnd w:id="19"/>
      <w:bookmarkEnd w:id="20"/>
      <w:bookmarkEnd w:id="21"/>
      <w:bookmarkEnd w:id="22"/>
    </w:p>
    <w:p w:rsidR="007D0E4E" w:rsidRDefault="007D0E4E" w:rsidP="007D0E4E">
      <w:pPr>
        <w:pStyle w:val="guiazul"/>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5817"/>
      </w:tblGrid>
      <w:tr w:rsidR="007D0E4E" w:rsidTr="006724D6">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Término</w:t>
            </w:r>
          </w:p>
        </w:tc>
        <w:tc>
          <w:tcPr>
            <w:tcW w:w="581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Descripción</w:t>
            </w:r>
          </w:p>
        </w:tc>
      </w:tr>
      <w:tr w:rsidR="007D0E4E" w:rsidTr="006724D6">
        <w:trPr>
          <w:cantSplit/>
        </w:trPr>
        <w:tc>
          <w:tcPr>
            <w:tcW w:w="1254" w:type="dxa"/>
            <w:tcBorders>
              <w:top w:val="double" w:sz="6" w:space="0" w:color="292929"/>
            </w:tcBorders>
            <w:vAlign w:val="center"/>
          </w:tcPr>
          <w:p w:rsidR="007D0E4E" w:rsidRDefault="007D0E4E" w:rsidP="008F3355">
            <w:pPr>
              <w:pStyle w:val="Normalindentado2"/>
              <w:ind w:left="0"/>
            </w:pPr>
            <w:r>
              <w:t>Usuario</w:t>
            </w:r>
            <w:r w:rsidRPr="00D76FAA">
              <w:t xml:space="preserve"> </w:t>
            </w:r>
          </w:p>
        </w:tc>
        <w:tc>
          <w:tcPr>
            <w:tcW w:w="5817" w:type="dxa"/>
            <w:tcBorders>
              <w:top w:val="double" w:sz="6" w:space="0" w:color="292929"/>
              <w:right w:val="single" w:sz="4" w:space="0" w:color="292929"/>
            </w:tcBorders>
            <w:vAlign w:val="center"/>
          </w:tcPr>
          <w:p w:rsidR="007D0E4E" w:rsidRDefault="007D0E4E" w:rsidP="008F3355">
            <w:pPr>
              <w:pStyle w:val="Normalindentado2"/>
              <w:ind w:left="0"/>
            </w:pPr>
            <w:r>
              <w:t>Persona que utilizará el sistema.</w:t>
            </w:r>
          </w:p>
        </w:tc>
      </w:tr>
      <w:tr w:rsidR="007D0E4E" w:rsidTr="006724D6">
        <w:trPr>
          <w:cantSplit/>
        </w:trPr>
        <w:tc>
          <w:tcPr>
            <w:tcW w:w="1254" w:type="dxa"/>
            <w:vAlign w:val="center"/>
          </w:tcPr>
          <w:p w:rsidR="007D0E4E" w:rsidRDefault="007D0E4E" w:rsidP="008F3355">
            <w:pPr>
              <w:pStyle w:val="Normalindentado2"/>
              <w:ind w:left="0"/>
            </w:pPr>
            <w:r>
              <w:t>SRS</w:t>
            </w:r>
          </w:p>
        </w:tc>
        <w:tc>
          <w:tcPr>
            <w:tcW w:w="5817" w:type="dxa"/>
            <w:tcBorders>
              <w:right w:val="single" w:sz="4" w:space="0" w:color="292929"/>
            </w:tcBorders>
            <w:vAlign w:val="center"/>
          </w:tcPr>
          <w:p w:rsidR="007D0E4E" w:rsidRDefault="007D0E4E" w:rsidP="008F3355">
            <w:pPr>
              <w:pStyle w:val="Normalindentado2"/>
              <w:ind w:left="0"/>
            </w:pPr>
            <w:r>
              <w:t>Especificación de Requisitos de Software.</w:t>
            </w:r>
          </w:p>
        </w:tc>
      </w:tr>
      <w:tr w:rsidR="006724D6" w:rsidTr="006724D6">
        <w:trPr>
          <w:cantSplit/>
        </w:trPr>
        <w:tc>
          <w:tcPr>
            <w:tcW w:w="1254" w:type="dxa"/>
            <w:vAlign w:val="center"/>
          </w:tcPr>
          <w:p w:rsidR="006724D6" w:rsidRDefault="006724D6" w:rsidP="008F3355">
            <w:pPr>
              <w:pStyle w:val="Normalindentado2"/>
              <w:ind w:left="0"/>
            </w:pPr>
            <w:r>
              <w:t>BD</w:t>
            </w:r>
          </w:p>
        </w:tc>
        <w:tc>
          <w:tcPr>
            <w:tcW w:w="5817" w:type="dxa"/>
            <w:tcBorders>
              <w:right w:val="single" w:sz="4" w:space="0" w:color="292929"/>
            </w:tcBorders>
            <w:vAlign w:val="center"/>
          </w:tcPr>
          <w:p w:rsidR="006724D6" w:rsidRDefault="006724D6" w:rsidP="008F3355">
            <w:pPr>
              <w:pStyle w:val="Normalindentado2"/>
              <w:ind w:left="0"/>
            </w:pPr>
            <w:r>
              <w:t>Base de datos. Cualquier conjunto de datos organizados para su almacenamiento en la memoria de un ordenador o computadora, diseñado para facilitar su mantenimiento y acceso de una forma estándar.</w:t>
            </w:r>
          </w:p>
        </w:tc>
      </w:tr>
      <w:tr w:rsidR="006724D6" w:rsidTr="006724D6">
        <w:trPr>
          <w:cantSplit/>
        </w:trPr>
        <w:tc>
          <w:tcPr>
            <w:tcW w:w="1254" w:type="dxa"/>
            <w:vAlign w:val="center"/>
          </w:tcPr>
          <w:p w:rsidR="006724D6" w:rsidRDefault="006724D6" w:rsidP="008F3355">
            <w:pPr>
              <w:pStyle w:val="Normalindentado2"/>
              <w:ind w:left="0"/>
            </w:pPr>
            <w:proofErr w:type="spellStart"/>
            <w:r>
              <w:t>MySQL</w:t>
            </w:r>
            <w:proofErr w:type="spellEnd"/>
          </w:p>
        </w:tc>
        <w:tc>
          <w:tcPr>
            <w:tcW w:w="5817" w:type="dxa"/>
            <w:tcBorders>
              <w:right w:val="single" w:sz="4" w:space="0" w:color="292929"/>
            </w:tcBorders>
            <w:vAlign w:val="center"/>
          </w:tcPr>
          <w:p w:rsidR="006724D6" w:rsidRDefault="006724D6" w:rsidP="008F3355">
            <w:pPr>
              <w:pStyle w:val="Normalindentado2"/>
              <w:ind w:left="0"/>
            </w:pPr>
            <w:r>
              <w:t>Sistema de gestión de base de datos. El software que permite la creación, administración e implementación de la base de datos.</w:t>
            </w:r>
          </w:p>
        </w:tc>
      </w:tr>
      <w:tr w:rsidR="00596981" w:rsidTr="006724D6">
        <w:trPr>
          <w:cantSplit/>
        </w:trPr>
        <w:tc>
          <w:tcPr>
            <w:tcW w:w="1254" w:type="dxa"/>
            <w:vAlign w:val="center"/>
          </w:tcPr>
          <w:p w:rsidR="00596981" w:rsidRDefault="00596981" w:rsidP="008F3355">
            <w:pPr>
              <w:pStyle w:val="Normalindentado2"/>
              <w:ind w:left="0"/>
            </w:pPr>
            <w:r>
              <w:t>JTP</w:t>
            </w:r>
          </w:p>
        </w:tc>
        <w:tc>
          <w:tcPr>
            <w:tcW w:w="5817" w:type="dxa"/>
            <w:tcBorders>
              <w:right w:val="single" w:sz="4" w:space="0" w:color="292929"/>
            </w:tcBorders>
            <w:vAlign w:val="center"/>
          </w:tcPr>
          <w:p w:rsidR="00596981" w:rsidRDefault="00596981" w:rsidP="008F3355">
            <w:pPr>
              <w:pStyle w:val="Normalindentado2"/>
              <w:ind w:left="0"/>
            </w:pPr>
            <w:r>
              <w:t>Jefe de trabajo práctico.</w:t>
            </w:r>
          </w:p>
        </w:tc>
      </w:tr>
      <w:tr w:rsidR="00596981" w:rsidTr="006724D6">
        <w:trPr>
          <w:cantSplit/>
        </w:trPr>
        <w:tc>
          <w:tcPr>
            <w:tcW w:w="1254" w:type="dxa"/>
            <w:vAlign w:val="center"/>
          </w:tcPr>
          <w:p w:rsidR="00596981" w:rsidRDefault="00596981" w:rsidP="008F3355">
            <w:pPr>
              <w:pStyle w:val="Normalindentado2"/>
              <w:ind w:left="0"/>
            </w:pPr>
            <w:r>
              <w:t>NA</w:t>
            </w:r>
          </w:p>
        </w:tc>
        <w:tc>
          <w:tcPr>
            <w:tcW w:w="5817" w:type="dxa"/>
            <w:tcBorders>
              <w:right w:val="single" w:sz="4" w:space="0" w:color="292929"/>
            </w:tcBorders>
            <w:vAlign w:val="center"/>
          </w:tcPr>
          <w:p w:rsidR="00596981" w:rsidRDefault="00596981" w:rsidP="008F3355">
            <w:pPr>
              <w:pStyle w:val="Normalindentado2"/>
              <w:ind w:left="0"/>
            </w:pPr>
            <w:r>
              <w:t>No aplica.</w:t>
            </w:r>
          </w:p>
        </w:tc>
      </w:tr>
      <w:tr w:rsidR="00596981" w:rsidTr="006724D6">
        <w:trPr>
          <w:cantSplit/>
        </w:trPr>
        <w:tc>
          <w:tcPr>
            <w:tcW w:w="1254" w:type="dxa"/>
            <w:vAlign w:val="center"/>
          </w:tcPr>
          <w:p w:rsidR="00596981" w:rsidRDefault="00596981" w:rsidP="008F3355">
            <w:pPr>
              <w:pStyle w:val="Normalindentado2"/>
              <w:ind w:left="0"/>
            </w:pPr>
            <w:r>
              <w:t>PGP</w:t>
            </w:r>
          </w:p>
        </w:tc>
        <w:tc>
          <w:tcPr>
            <w:tcW w:w="5817" w:type="dxa"/>
            <w:tcBorders>
              <w:right w:val="single" w:sz="4" w:space="0" w:color="292929"/>
            </w:tcBorders>
            <w:vAlign w:val="center"/>
          </w:tcPr>
          <w:p w:rsidR="00596981" w:rsidRDefault="00596981" w:rsidP="008F3355">
            <w:pPr>
              <w:pStyle w:val="Normalindentado2"/>
              <w:ind w:left="0"/>
            </w:pPr>
            <w:r>
              <w:t>Planificación de gestión de proyecto.</w:t>
            </w:r>
          </w:p>
        </w:tc>
      </w:tr>
      <w:tr w:rsidR="004C5EAE" w:rsidTr="006724D6">
        <w:trPr>
          <w:cantSplit/>
        </w:trPr>
        <w:tc>
          <w:tcPr>
            <w:tcW w:w="1254" w:type="dxa"/>
            <w:vAlign w:val="center"/>
          </w:tcPr>
          <w:p w:rsidR="004C5EAE" w:rsidRDefault="004C5EAE" w:rsidP="008F3355">
            <w:pPr>
              <w:pStyle w:val="Normalindentado2"/>
              <w:ind w:left="0"/>
            </w:pPr>
            <w:r>
              <w:t>PHP</w:t>
            </w:r>
          </w:p>
        </w:tc>
        <w:tc>
          <w:tcPr>
            <w:tcW w:w="5817" w:type="dxa"/>
            <w:tcBorders>
              <w:right w:val="single" w:sz="4" w:space="0" w:color="292929"/>
            </w:tcBorders>
            <w:vAlign w:val="center"/>
          </w:tcPr>
          <w:p w:rsidR="004C5EAE" w:rsidRDefault="004C5EAE" w:rsidP="008F3355">
            <w:pPr>
              <w:pStyle w:val="Normalindentado2"/>
              <w:ind w:left="0"/>
            </w:pPr>
            <w:r>
              <w:t xml:space="preserve"> Es un lenguaje de programación</w:t>
            </w:r>
          </w:p>
        </w:tc>
      </w:tr>
      <w:tr w:rsidR="004C5EAE" w:rsidTr="006724D6">
        <w:trPr>
          <w:cantSplit/>
        </w:trPr>
        <w:tc>
          <w:tcPr>
            <w:tcW w:w="1254" w:type="dxa"/>
            <w:vAlign w:val="center"/>
          </w:tcPr>
          <w:p w:rsidR="004C5EAE" w:rsidRDefault="004C5EAE" w:rsidP="008F3355">
            <w:pPr>
              <w:pStyle w:val="Normalindentado2"/>
              <w:ind w:left="0"/>
            </w:pPr>
            <w:r>
              <w:t>HTML</w:t>
            </w:r>
          </w:p>
        </w:tc>
        <w:tc>
          <w:tcPr>
            <w:tcW w:w="5817" w:type="dxa"/>
            <w:tcBorders>
              <w:right w:val="single" w:sz="4" w:space="0" w:color="292929"/>
            </w:tcBorders>
            <w:vAlign w:val="center"/>
          </w:tcPr>
          <w:p w:rsidR="004C5EAE" w:rsidRDefault="004C5EAE" w:rsidP="00524826">
            <w:pPr>
              <w:pStyle w:val="Normalindentado2"/>
              <w:ind w:left="0"/>
            </w:pPr>
            <w:r>
              <w:t>Lenguaje de marcado para la elaboración de páginas web.</w:t>
            </w:r>
          </w:p>
        </w:tc>
      </w:tr>
      <w:tr w:rsidR="004C5EAE" w:rsidTr="006724D6">
        <w:trPr>
          <w:cantSplit/>
        </w:trPr>
        <w:tc>
          <w:tcPr>
            <w:tcW w:w="1254" w:type="dxa"/>
            <w:vAlign w:val="center"/>
          </w:tcPr>
          <w:p w:rsidR="004C5EAE" w:rsidRDefault="004C5EAE" w:rsidP="008F3355">
            <w:pPr>
              <w:pStyle w:val="Normalindentado2"/>
              <w:ind w:left="0"/>
            </w:pPr>
            <w:r>
              <w:t>XHTML</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Estándar para la elaboración de páginas web</w:t>
            </w:r>
          </w:p>
        </w:tc>
      </w:tr>
      <w:tr w:rsidR="004C5EAE" w:rsidTr="006724D6">
        <w:trPr>
          <w:cantSplit/>
        </w:trPr>
        <w:tc>
          <w:tcPr>
            <w:tcW w:w="1254" w:type="dxa"/>
            <w:vAlign w:val="center"/>
          </w:tcPr>
          <w:p w:rsidR="004C5EAE" w:rsidRDefault="004C5EAE" w:rsidP="008F3355">
            <w:pPr>
              <w:pStyle w:val="Normalindentado2"/>
              <w:ind w:left="0"/>
            </w:pPr>
            <w:r>
              <w:t>CSS</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Hojas de Estilo en Cascada. Lenguaje de hojas de estilo utilizado para describir el aspecto y el formato de un documento escrito en un lenguaje de marcas como XHTML</w:t>
            </w:r>
          </w:p>
        </w:tc>
      </w:tr>
      <w:tr w:rsidR="004C5EAE" w:rsidTr="006724D6">
        <w:trPr>
          <w:cantSplit/>
        </w:trPr>
        <w:tc>
          <w:tcPr>
            <w:tcW w:w="1254" w:type="dxa"/>
            <w:vAlign w:val="center"/>
          </w:tcPr>
          <w:p w:rsidR="004C5EAE" w:rsidRDefault="004C5EAE" w:rsidP="008F3355">
            <w:pPr>
              <w:pStyle w:val="Normalindentado2"/>
              <w:ind w:left="0"/>
            </w:pPr>
            <w:r>
              <w:t>Servidor</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 xml:space="preserve">Ordenador </w:t>
            </w:r>
            <w:r w:rsidR="00D07251">
              <w:rPr>
                <w:lang w:val="es-AR"/>
              </w:rPr>
              <w:t>que está al servicio de otras má</w:t>
            </w:r>
            <w:r w:rsidRPr="004C5EAE">
              <w:rPr>
                <w:lang w:val="es-AR"/>
              </w:rPr>
              <w:t>quinas o personas llamadas clientes que le suministran a estos todo tipo de información</w:t>
            </w:r>
          </w:p>
        </w:tc>
      </w:tr>
      <w:tr w:rsidR="004C5EAE" w:rsidTr="006724D6">
        <w:trPr>
          <w:cantSplit/>
        </w:trPr>
        <w:tc>
          <w:tcPr>
            <w:tcW w:w="1254" w:type="dxa"/>
            <w:vAlign w:val="center"/>
          </w:tcPr>
          <w:p w:rsidR="004C5EAE" w:rsidRDefault="004C5EAE" w:rsidP="008F3355">
            <w:pPr>
              <w:pStyle w:val="Normalindentado2"/>
              <w:ind w:left="0"/>
            </w:pPr>
            <w:proofErr w:type="spellStart"/>
            <w:r>
              <w:t>Javascript</w:t>
            </w:r>
            <w:proofErr w:type="spellEnd"/>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t>Es</w:t>
            </w:r>
            <w:r w:rsidRPr="004C5EAE">
              <w:t xml:space="preserve"> un lenguaje de programación que se puede utilizar para construir sitios Web y para hacerlos más interactivos</w:t>
            </w:r>
            <w:r>
              <w:t>.</w:t>
            </w:r>
          </w:p>
        </w:tc>
      </w:tr>
    </w:tbl>
    <w:p w:rsidR="00ED2BB1" w:rsidRPr="007D0E4E" w:rsidRDefault="00ED2BB1" w:rsidP="00234CB4">
      <w:pPr>
        <w:pStyle w:val="guiazul"/>
        <w:ind w:left="360"/>
        <w:jc w:val="both"/>
        <w:rPr>
          <w:i w:val="0"/>
          <w:color w:val="auto"/>
        </w:rPr>
      </w:pPr>
    </w:p>
    <w:p w:rsidR="00ED2BB1" w:rsidRDefault="00ED2BB1" w:rsidP="00234CB4">
      <w:pPr>
        <w:pStyle w:val="guiazul"/>
        <w:ind w:left="360"/>
        <w:jc w:val="both"/>
      </w:pPr>
    </w:p>
    <w:p w:rsidR="00ED2BB1" w:rsidRDefault="00ED2BB1" w:rsidP="00234CB4">
      <w:pPr>
        <w:pStyle w:val="guiazul"/>
        <w:ind w:left="360"/>
        <w:jc w:val="both"/>
      </w:pPr>
    </w:p>
    <w:p w:rsidR="00F960E8" w:rsidRDefault="00F960E8" w:rsidP="00234CB4">
      <w:pPr>
        <w:pStyle w:val="Ttulo1"/>
        <w:jc w:val="both"/>
      </w:pPr>
      <w:bookmarkStart w:id="23" w:name="_Toc33238265"/>
      <w:bookmarkStart w:id="24" w:name="_Toc260041345"/>
      <w:bookmarkStart w:id="25" w:name="_Toc260133225"/>
      <w:r w:rsidRPr="00F960E8">
        <w:t>Organización del proyecto</w:t>
      </w:r>
      <w:bookmarkEnd w:id="23"/>
      <w:bookmarkEnd w:id="24"/>
      <w:bookmarkEnd w:id="25"/>
    </w:p>
    <w:p w:rsidR="008B72AD" w:rsidRPr="002C74E7" w:rsidRDefault="00F960E8" w:rsidP="002C74E7">
      <w:pPr>
        <w:pStyle w:val="Ttulo2"/>
        <w:jc w:val="both"/>
      </w:pPr>
      <w:bookmarkStart w:id="26" w:name="_Toc260133226"/>
      <w:r>
        <w:t>Interfaces externa</w:t>
      </w:r>
      <w:bookmarkEnd w:id="26"/>
      <w:r w:rsidR="002C74E7">
        <w:t>s</w:t>
      </w:r>
    </w:p>
    <w:p w:rsidR="008B72AD" w:rsidRDefault="008B72AD" w:rsidP="002100F7">
      <w:pPr>
        <w:pStyle w:val="Normalindentado2"/>
        <w:jc w:val="both"/>
        <w:rPr>
          <w:i/>
          <w:color w:val="0000FF"/>
        </w:rPr>
      </w:pPr>
    </w:p>
    <w:p w:rsidR="008B72AD" w:rsidRDefault="004A4761" w:rsidP="00D40868">
      <w:pPr>
        <w:pStyle w:val="Normalindentado2"/>
        <w:numPr>
          <w:ilvl w:val="0"/>
          <w:numId w:val="20"/>
        </w:numPr>
        <w:jc w:val="both"/>
      </w:pPr>
      <w:r>
        <w:t>Jefe</w:t>
      </w:r>
      <w:r w:rsidR="008B72AD">
        <w:t xml:space="preserve"> de proyecto y</w:t>
      </w:r>
      <w:r>
        <w:t xml:space="preserve"> Desarrollador (Rodrigo </w:t>
      </w:r>
      <w:r w:rsidRPr="004A4761">
        <w:rPr>
          <w:rFonts w:cs="Arial"/>
          <w:szCs w:val="20"/>
        </w:rPr>
        <w:t>Minaberrigaray</w:t>
      </w:r>
      <w:r>
        <w:t>) : como Jefe</w:t>
      </w:r>
      <w:r w:rsidR="008B72AD">
        <w:t xml:space="preserve"> de proyecto debe establecer las metas a alcanzar para hacer efectivo el objetivo principal y obrar conjuntamente con el resto del equipo para mantener la solidez del proyecto, así como también supervisar el correcto desempeño de cada uno de los integrantes del equipo. </w:t>
      </w:r>
    </w:p>
    <w:p w:rsidR="001E7574" w:rsidRDefault="001E7574" w:rsidP="00D40868">
      <w:pPr>
        <w:pStyle w:val="Normalindentado2"/>
        <w:jc w:val="both"/>
      </w:pPr>
    </w:p>
    <w:p w:rsidR="008B72AD" w:rsidRDefault="008B72AD" w:rsidP="00D40868">
      <w:pPr>
        <w:pStyle w:val="Normalindentado2"/>
        <w:numPr>
          <w:ilvl w:val="0"/>
          <w:numId w:val="20"/>
        </w:numPr>
        <w:jc w:val="both"/>
      </w:pPr>
      <w:r>
        <w:t xml:space="preserve">Analista de sistemas  y </w:t>
      </w:r>
      <w:r w:rsidR="004A4761">
        <w:t>Diseñadora Web (Nélida Aricoma</w:t>
      </w:r>
      <w:r w:rsidR="001E7574">
        <w:t>)</w:t>
      </w:r>
      <w:r>
        <w:t>: como analista debe analizar un problema y describirlo para luego establecer una solución informática. Como diseñadora web debe desarrollar el diseño de interfaz de software más adecuado para brindar una óptima experiencia de usuario.</w:t>
      </w:r>
    </w:p>
    <w:p w:rsidR="001E7574" w:rsidRDefault="001E7574" w:rsidP="00D40868">
      <w:pPr>
        <w:pStyle w:val="Normalindentado2"/>
        <w:jc w:val="both"/>
      </w:pPr>
    </w:p>
    <w:p w:rsidR="008B72AD" w:rsidRPr="008B72AD" w:rsidRDefault="008B72AD" w:rsidP="00D40868">
      <w:pPr>
        <w:pStyle w:val="Normalindentado2"/>
        <w:numPr>
          <w:ilvl w:val="0"/>
          <w:numId w:val="20"/>
        </w:numPr>
        <w:jc w:val="both"/>
      </w:pPr>
      <w:r>
        <w:t>Desarrolladora y Administradora de BD (</w:t>
      </w:r>
      <w:r w:rsidR="004A4761">
        <w:t>Janeth Merino</w:t>
      </w:r>
      <w:r>
        <w:t xml:space="preserve">): Como Desarrolladora, debe aplicar/implementar los conocimientos relacionados con el uso de herramientas de desarrollo de software en función del objetivo principal del proyecto. Como Administradora de BD se encargará de gestionar la BD correspondiente al sistema,  implementando para ello los conocimientos pertinentes a la gestión de BD </w:t>
      </w:r>
      <w:proofErr w:type="spellStart"/>
      <w:r>
        <w:t>MySQL</w:t>
      </w:r>
      <w:proofErr w:type="spellEnd"/>
      <w:r>
        <w:t xml:space="preserve">. El correcto desempeño de su tarea </w:t>
      </w:r>
      <w:r>
        <w:lastRenderedPageBreak/>
        <w:t>incluye el análisis de la interacción entre el sistema cliente y el sistema servidor, a fin de obtener los métodos de consulta de BD con desempeño más óptimo</w:t>
      </w:r>
      <w:r w:rsidR="004A4761">
        <w:t>.</w:t>
      </w:r>
    </w:p>
    <w:p w:rsidR="008B72AD" w:rsidRPr="00240100" w:rsidRDefault="008B72AD" w:rsidP="00D40868">
      <w:pPr>
        <w:pStyle w:val="Normalindentado2"/>
        <w:jc w:val="both"/>
        <w:rPr>
          <w:i/>
          <w:color w:val="0000FF"/>
        </w:rPr>
      </w:pPr>
    </w:p>
    <w:p w:rsidR="00F960E8" w:rsidRDefault="00F960E8" w:rsidP="00234CB4">
      <w:pPr>
        <w:pStyle w:val="Ttulo2"/>
        <w:jc w:val="both"/>
      </w:pPr>
      <w:bookmarkStart w:id="27" w:name="_Toc260133227"/>
      <w:r>
        <w:t>E</w:t>
      </w:r>
      <w:r w:rsidR="00B73873">
        <w:t>s</w:t>
      </w:r>
      <w:r>
        <w:t>tructura interna</w:t>
      </w:r>
      <w:bookmarkEnd w:id="27"/>
    </w:p>
    <w:p w:rsidR="004A4761" w:rsidRDefault="004A4761" w:rsidP="00234CB4">
      <w:pPr>
        <w:pStyle w:val="Normalindentado2"/>
        <w:jc w:val="both"/>
        <w:rPr>
          <w:i/>
          <w:color w:val="0000FF"/>
        </w:rPr>
      </w:pPr>
    </w:p>
    <w:p w:rsidR="001E7574" w:rsidRDefault="001E7574" w:rsidP="001E7574">
      <w:pPr>
        <w:pStyle w:val="Normal1"/>
        <w:ind w:left="600"/>
        <w:jc w:val="both"/>
        <w:rPr>
          <w:rFonts w:ascii="Arial" w:hAnsi="Arial" w:cs="Arial"/>
          <w:color w:val="00000A"/>
          <w:sz w:val="20"/>
          <w:szCs w:val="20"/>
        </w:rPr>
      </w:pPr>
      <w:r>
        <w:rPr>
          <w:rFonts w:ascii="Arial" w:hAnsi="Arial" w:cs="Arial"/>
          <w:color w:val="auto"/>
          <w:sz w:val="20"/>
          <w:szCs w:val="20"/>
        </w:rPr>
        <w:t xml:space="preserve">La estructura de la organización a utilizar es </w:t>
      </w:r>
      <w:proofErr w:type="gramStart"/>
      <w:r>
        <w:rPr>
          <w:rFonts w:ascii="Arial" w:hAnsi="Arial" w:cs="Arial"/>
          <w:color w:val="auto"/>
          <w:sz w:val="20"/>
          <w:szCs w:val="20"/>
        </w:rPr>
        <w:t>descentralizado</w:t>
      </w:r>
      <w:proofErr w:type="gramEnd"/>
      <w:r>
        <w:rPr>
          <w:rFonts w:ascii="Arial" w:hAnsi="Arial" w:cs="Arial"/>
          <w:color w:val="auto"/>
          <w:sz w:val="20"/>
          <w:szCs w:val="20"/>
        </w:rPr>
        <w:t xml:space="preserve"> controlado.</w:t>
      </w:r>
    </w:p>
    <w:p w:rsidR="004A4761" w:rsidRDefault="004A4761" w:rsidP="001E7574">
      <w:pPr>
        <w:pStyle w:val="Normal1"/>
        <w:ind w:left="600"/>
        <w:jc w:val="both"/>
      </w:pPr>
      <w:r>
        <w:rPr>
          <w:rFonts w:ascii="Arial" w:hAnsi="Arial" w:cs="Arial"/>
          <w:color w:val="00000A"/>
          <w:sz w:val="20"/>
          <w:szCs w:val="20"/>
        </w:rPr>
        <w:t>Este equipo tiene un jefe definido (JTP) que coordina tare</w:t>
      </w:r>
      <w:r>
        <w:rPr>
          <w:rFonts w:ascii="Arial" w:hAnsi="Arial" w:cs="Arial"/>
          <w:bCs/>
          <w:color w:val="00000A"/>
          <w:sz w:val="20"/>
          <w:szCs w:val="20"/>
        </w:rPr>
        <w:t xml:space="preserve">as </w:t>
      </w:r>
      <w:r>
        <w:rPr>
          <w:rFonts w:ascii="Arial" w:hAnsi="Arial" w:cs="Arial"/>
          <w:color w:val="00000A"/>
          <w:sz w:val="20"/>
          <w:szCs w:val="20"/>
        </w:rPr>
        <w:t>específicas y jefes secundarios (AYUDANTES) que tienen responsabilidades sobre sub-tareas. La resolución de problemas sigue siendo una actividad del grupo (ALUMNOS), pero la implementación de soluciones se reparte entre subgrupos por el jefe de equipo. La comunicación entre subgrupos e individuos es horizontal.</w:t>
      </w:r>
    </w:p>
    <w:p w:rsidR="004A4761" w:rsidRPr="004A4761" w:rsidRDefault="004A4761" w:rsidP="00234CB4">
      <w:pPr>
        <w:pStyle w:val="Normalindentado2"/>
        <w:jc w:val="both"/>
      </w:pPr>
    </w:p>
    <w:p w:rsidR="00F960E8" w:rsidRPr="002B434E" w:rsidRDefault="00B73873" w:rsidP="00234CB4">
      <w:pPr>
        <w:pStyle w:val="Ttulo2"/>
        <w:jc w:val="both"/>
      </w:pPr>
      <w:bookmarkStart w:id="28" w:name="_Toc260133228"/>
      <w:r w:rsidRPr="002B434E">
        <w:t>Roles y responsabilidades</w:t>
      </w:r>
      <w:bookmarkEnd w:id="28"/>
    </w:p>
    <w:p w:rsidR="00114470" w:rsidRDefault="00114470" w:rsidP="002C74E7">
      <w:pPr>
        <w:pStyle w:val="Normalindentado1"/>
        <w:jc w:val="both"/>
        <w:rPr>
          <w:i/>
          <w:color w:val="0000FF"/>
        </w:rPr>
      </w:pPr>
    </w:p>
    <w:p w:rsidR="00114470" w:rsidRDefault="00114470" w:rsidP="00114470">
      <w:pPr>
        <w:pStyle w:val="Normalindentado1"/>
        <w:ind w:left="708"/>
        <w:jc w:val="both"/>
        <w:rPr>
          <w:color w:val="000000"/>
          <w:szCs w:val="20"/>
          <w:shd w:val="clear" w:color="auto" w:fill="FFFFFF"/>
        </w:rPr>
      </w:pPr>
      <w:r>
        <w:rPr>
          <w:color w:val="000000"/>
          <w:szCs w:val="20"/>
          <w:shd w:val="clear" w:color="auto" w:fill="FFFFFF"/>
        </w:rPr>
        <w:t xml:space="preserve">Scrum es un modelo de referencia que define un conjunto de prácticas y roles, y que puede tomarse como punto de partida para definir el proceso de desarrollo que se ejecutará durante un proyecto. </w:t>
      </w:r>
    </w:p>
    <w:p w:rsidR="00555DAB" w:rsidRDefault="00114470" w:rsidP="00555DAB">
      <w:pPr>
        <w:pStyle w:val="Normalindentado1"/>
        <w:ind w:left="708"/>
        <w:jc w:val="both"/>
        <w:rPr>
          <w:color w:val="000000"/>
          <w:szCs w:val="20"/>
          <w:shd w:val="clear" w:color="auto" w:fill="FFFFFF"/>
        </w:rPr>
      </w:pPr>
      <w:r>
        <w:rPr>
          <w:color w:val="000000"/>
          <w:szCs w:val="20"/>
          <w:shd w:val="clear" w:color="auto" w:fill="FFFFFF"/>
        </w:rPr>
        <w:t>Los roles principales en Scrum son</w:t>
      </w:r>
      <w:r w:rsidR="00555DAB">
        <w:rPr>
          <w:color w:val="000000"/>
          <w:szCs w:val="20"/>
          <w:shd w:val="clear" w:color="auto" w:fill="FFFFFF"/>
        </w:rPr>
        <w:t>:</w:t>
      </w:r>
    </w:p>
    <w:p w:rsidR="00555DAB" w:rsidRPr="007B1A35" w:rsidRDefault="00555DAB" w:rsidP="00555DAB">
      <w:pPr>
        <w:pStyle w:val="Normalindentado1"/>
        <w:numPr>
          <w:ilvl w:val="0"/>
          <w:numId w:val="24"/>
        </w:numPr>
        <w:ind w:left="1068"/>
        <w:jc w:val="both"/>
        <w:rPr>
          <w:rFonts w:cs="Arial"/>
          <w:color w:val="000000"/>
          <w:szCs w:val="20"/>
          <w:shd w:val="clear" w:color="auto" w:fill="FFFFFF"/>
        </w:rPr>
      </w:pPr>
      <w:r>
        <w:rPr>
          <w:rFonts w:cs="Arial"/>
          <w:szCs w:val="20"/>
        </w:rPr>
        <w:t xml:space="preserve"> </w:t>
      </w:r>
      <w:r w:rsidR="00114470" w:rsidRPr="00555DAB">
        <w:rPr>
          <w:rFonts w:cs="Arial"/>
          <w:szCs w:val="20"/>
        </w:rPr>
        <w:t>El</w:t>
      </w:r>
      <w:r w:rsidR="00114470" w:rsidRPr="00555DAB">
        <w:rPr>
          <w:rFonts w:cs="Arial"/>
          <w:b/>
          <w:szCs w:val="20"/>
        </w:rPr>
        <w:t xml:space="preserve"> </w:t>
      </w:r>
      <w:r w:rsidR="00114470" w:rsidRPr="007B1A35">
        <w:rPr>
          <w:rFonts w:cs="Arial"/>
          <w:i/>
          <w:szCs w:val="20"/>
        </w:rPr>
        <w:t>Dueño de Producto (</w:t>
      </w:r>
      <w:proofErr w:type="spellStart"/>
      <w:r w:rsidR="00114470" w:rsidRPr="007B1A35">
        <w:rPr>
          <w:rFonts w:cs="Arial"/>
          <w:i/>
          <w:szCs w:val="20"/>
        </w:rPr>
        <w:t>Product</w:t>
      </w:r>
      <w:proofErr w:type="spellEnd"/>
      <w:r w:rsidR="00114470" w:rsidRPr="007B1A35">
        <w:rPr>
          <w:rFonts w:cs="Arial"/>
          <w:i/>
          <w:szCs w:val="20"/>
        </w:rPr>
        <w:t xml:space="preserve"> </w:t>
      </w:r>
      <w:proofErr w:type="spellStart"/>
      <w:r w:rsidR="00114470" w:rsidRPr="007B1A35">
        <w:rPr>
          <w:rFonts w:cs="Arial"/>
          <w:i/>
          <w:szCs w:val="20"/>
        </w:rPr>
        <w:t>Owner</w:t>
      </w:r>
      <w:proofErr w:type="spellEnd"/>
      <w:r w:rsidR="00291556">
        <w:rPr>
          <w:rFonts w:cs="Arial"/>
          <w:szCs w:val="20"/>
        </w:rPr>
        <w:t>)</w:t>
      </w:r>
      <w:r w:rsidR="00114470" w:rsidRPr="00555DAB">
        <w:rPr>
          <w:rFonts w:cs="Arial"/>
          <w:b/>
          <w:szCs w:val="20"/>
        </w:rPr>
        <w:t xml:space="preserve"> </w:t>
      </w:r>
      <w:r w:rsidR="00291556">
        <w:rPr>
          <w:rFonts w:cs="Arial"/>
          <w:szCs w:val="20"/>
        </w:rPr>
        <w:t>e</w:t>
      </w:r>
      <w:r w:rsidR="00114470" w:rsidRPr="00555DAB">
        <w:rPr>
          <w:rFonts w:cs="Arial"/>
          <w:szCs w:val="20"/>
        </w:rPr>
        <w:t xml:space="preserve">s quien representa al cliente, usuarios </w:t>
      </w:r>
      <w:r w:rsidRPr="00555DAB">
        <w:rPr>
          <w:rFonts w:cs="Arial"/>
          <w:szCs w:val="20"/>
        </w:rPr>
        <w:t>del s</w:t>
      </w:r>
      <w:r w:rsidR="00114470" w:rsidRPr="00555DAB">
        <w:rPr>
          <w:rFonts w:cs="Arial"/>
          <w:szCs w:val="20"/>
        </w:rPr>
        <w:t>oftware y todas aquellas partes interesadas en el producto.</w:t>
      </w:r>
      <w:r w:rsidRPr="00555DAB">
        <w:rPr>
          <w:rFonts w:cs="Arial"/>
          <w:b/>
          <w:szCs w:val="20"/>
        </w:rPr>
        <w:t xml:space="preserve"> </w:t>
      </w:r>
      <w:r>
        <w:rPr>
          <w:rFonts w:cs="Arial"/>
          <w:color w:val="000000"/>
          <w:szCs w:val="20"/>
          <w:shd w:val="clear" w:color="auto" w:fill="FFFFFF"/>
          <w:lang w:val="es-AR" w:eastAsia="es-AR"/>
        </w:rPr>
        <w:t xml:space="preserve">Es responsable de </w:t>
      </w:r>
      <w:r w:rsidRPr="00555DAB">
        <w:rPr>
          <w:rFonts w:cs="Arial"/>
          <w:color w:val="000000"/>
          <w:szCs w:val="20"/>
          <w:shd w:val="clear" w:color="auto" w:fill="FFFFFF"/>
          <w:lang w:val="es-AR" w:eastAsia="es-AR"/>
        </w:rPr>
        <w:t xml:space="preserve">gestionar el </w:t>
      </w:r>
      <w:proofErr w:type="spellStart"/>
      <w:r w:rsidRPr="00555DAB">
        <w:rPr>
          <w:rFonts w:cs="Arial"/>
          <w:color w:val="000000"/>
          <w:szCs w:val="20"/>
          <w:shd w:val="clear" w:color="auto" w:fill="FFFFFF"/>
          <w:lang w:val="es-AR" w:eastAsia="es-AR"/>
        </w:rPr>
        <w:t>Product</w:t>
      </w:r>
      <w:proofErr w:type="spellEnd"/>
      <w:r w:rsidRPr="00555DAB">
        <w:rPr>
          <w:rFonts w:cs="Arial"/>
          <w:color w:val="000000"/>
          <w:szCs w:val="20"/>
          <w:shd w:val="clear" w:color="auto" w:fill="FFFFFF"/>
          <w:lang w:val="es-AR" w:eastAsia="es-AR"/>
        </w:rPr>
        <w:t xml:space="preserve"> </w:t>
      </w:r>
      <w:proofErr w:type="spellStart"/>
      <w:r w:rsidRPr="00555DAB">
        <w:rPr>
          <w:rFonts w:cs="Arial"/>
          <w:color w:val="000000"/>
          <w:szCs w:val="20"/>
          <w:shd w:val="clear" w:color="auto" w:fill="FFFFFF"/>
          <w:lang w:val="es-AR" w:eastAsia="es-AR"/>
        </w:rPr>
        <w:t>Backlog</w:t>
      </w:r>
      <w:proofErr w:type="spellEnd"/>
      <w:r w:rsidRPr="00555DAB">
        <w:rPr>
          <w:rFonts w:cs="Arial"/>
          <w:color w:val="000000"/>
          <w:szCs w:val="20"/>
          <w:shd w:val="clear" w:color="auto" w:fill="FFFFFF"/>
          <w:lang w:val="es-AR" w:eastAsia="es-AR"/>
        </w:rPr>
        <w:t xml:space="preserve">, lo cual incluye, </w:t>
      </w:r>
      <w:r w:rsidRPr="00555DAB">
        <w:rPr>
          <w:rFonts w:cs="Arial"/>
          <w:color w:val="000000"/>
          <w:szCs w:val="20"/>
          <w:lang w:val="es-AR" w:eastAsia="es-AR"/>
        </w:rPr>
        <w:t xml:space="preserve">expresar claramente los ítems del </w:t>
      </w:r>
      <w:proofErr w:type="spellStart"/>
      <w:r w:rsidRPr="00555DAB">
        <w:rPr>
          <w:rFonts w:cs="Arial"/>
          <w:color w:val="000000"/>
          <w:szCs w:val="20"/>
          <w:lang w:val="es-AR" w:eastAsia="es-AR"/>
        </w:rPr>
        <w:t>Product</w:t>
      </w:r>
      <w:proofErr w:type="spellEnd"/>
      <w:r w:rsidRPr="00555DAB">
        <w:rPr>
          <w:rFonts w:cs="Arial"/>
          <w:color w:val="000000"/>
          <w:szCs w:val="20"/>
          <w:lang w:val="es-AR" w:eastAsia="es-AR"/>
        </w:rPr>
        <w:t xml:space="preserve"> </w:t>
      </w:r>
      <w:proofErr w:type="spellStart"/>
      <w:r w:rsidRPr="00555DAB">
        <w:rPr>
          <w:rFonts w:cs="Arial"/>
          <w:color w:val="000000"/>
          <w:szCs w:val="20"/>
          <w:lang w:val="es-AR" w:eastAsia="es-AR"/>
        </w:rPr>
        <w:t>Backlog</w:t>
      </w:r>
      <w:proofErr w:type="spellEnd"/>
      <w:r w:rsidRPr="00555DAB">
        <w:rPr>
          <w:rFonts w:cs="Arial"/>
          <w:color w:val="000000"/>
          <w:szCs w:val="20"/>
          <w:lang w:val="es-AR" w:eastAsia="es-AR"/>
        </w:rPr>
        <w:t xml:space="preserve">, </w:t>
      </w:r>
      <w:r w:rsidR="007B1A35">
        <w:rPr>
          <w:rFonts w:cs="Arial"/>
          <w:color w:val="000000"/>
          <w:szCs w:val="20"/>
          <w:lang w:val="es-AR" w:eastAsia="es-AR"/>
        </w:rPr>
        <w:t>también ordena</w:t>
      </w:r>
      <w:r w:rsidRPr="00555DAB">
        <w:rPr>
          <w:rFonts w:cs="Arial"/>
          <w:color w:val="000000"/>
          <w:szCs w:val="20"/>
          <w:lang w:val="es-AR" w:eastAsia="es-AR"/>
        </w:rPr>
        <w:t xml:space="preserve"> </w:t>
      </w:r>
      <w:r w:rsidR="007B1A35">
        <w:rPr>
          <w:rFonts w:cs="Arial"/>
          <w:color w:val="000000"/>
          <w:szCs w:val="20"/>
          <w:lang w:val="es-AR" w:eastAsia="es-AR"/>
        </w:rPr>
        <w:t xml:space="preserve">sus </w:t>
      </w:r>
      <w:r w:rsidRPr="00555DAB">
        <w:rPr>
          <w:rFonts w:cs="Arial"/>
          <w:color w:val="000000"/>
          <w:szCs w:val="20"/>
          <w:lang w:val="es-AR" w:eastAsia="es-AR"/>
        </w:rPr>
        <w:t>ítems para conseguir objetivos y misión del producto</w:t>
      </w:r>
      <w:r w:rsidR="007B1A35">
        <w:rPr>
          <w:rFonts w:cs="Arial"/>
          <w:color w:val="000000"/>
          <w:szCs w:val="20"/>
          <w:lang w:val="es-AR" w:eastAsia="es-AR"/>
        </w:rPr>
        <w:t xml:space="preserve"> como así también a</w:t>
      </w:r>
      <w:r w:rsidRPr="00555DAB">
        <w:rPr>
          <w:rFonts w:cs="Arial"/>
          <w:color w:val="000000"/>
          <w:szCs w:val="20"/>
          <w:lang w:val="es-AR" w:eastAsia="es-AR"/>
        </w:rPr>
        <w:t>s</w:t>
      </w:r>
      <w:r w:rsidR="007B1A35">
        <w:rPr>
          <w:rFonts w:cs="Arial"/>
          <w:color w:val="000000"/>
          <w:szCs w:val="20"/>
          <w:lang w:val="es-AR" w:eastAsia="es-AR"/>
        </w:rPr>
        <w:t xml:space="preserve">egurar que el </w:t>
      </w:r>
      <w:proofErr w:type="spellStart"/>
      <w:r w:rsidR="007B1A35">
        <w:rPr>
          <w:rFonts w:cs="Arial"/>
          <w:color w:val="000000"/>
          <w:szCs w:val="20"/>
          <w:lang w:val="es-AR" w:eastAsia="es-AR"/>
        </w:rPr>
        <w:t>Product</w:t>
      </w:r>
      <w:proofErr w:type="spellEnd"/>
      <w:r w:rsidR="007B1A35">
        <w:rPr>
          <w:rFonts w:cs="Arial"/>
          <w:color w:val="000000"/>
          <w:szCs w:val="20"/>
          <w:lang w:val="es-AR" w:eastAsia="es-AR"/>
        </w:rPr>
        <w:t xml:space="preserve"> </w:t>
      </w:r>
      <w:proofErr w:type="spellStart"/>
      <w:r w:rsidR="007B1A35">
        <w:rPr>
          <w:rFonts w:cs="Arial"/>
          <w:color w:val="000000"/>
          <w:szCs w:val="20"/>
          <w:lang w:val="es-AR" w:eastAsia="es-AR"/>
        </w:rPr>
        <w:t>Backlog</w:t>
      </w:r>
      <w:proofErr w:type="spellEnd"/>
      <w:r w:rsidR="007B1A35">
        <w:rPr>
          <w:rFonts w:cs="Arial"/>
          <w:color w:val="000000"/>
          <w:szCs w:val="20"/>
          <w:lang w:val="es-AR" w:eastAsia="es-AR"/>
        </w:rPr>
        <w:t xml:space="preserve"> sea</w:t>
      </w:r>
      <w:r w:rsidRPr="00555DAB">
        <w:rPr>
          <w:rFonts w:cs="Arial"/>
          <w:color w:val="000000"/>
          <w:szCs w:val="20"/>
          <w:lang w:val="es-AR" w:eastAsia="es-AR"/>
        </w:rPr>
        <w:t xml:space="preserve"> visible, transparente, y claro para todos, y mostrar en qué es lo que trabajará próximamente el </w:t>
      </w:r>
      <w:proofErr w:type="spellStart"/>
      <w:r w:rsidRPr="00555DAB">
        <w:rPr>
          <w:rFonts w:cs="Arial"/>
          <w:color w:val="000000"/>
          <w:szCs w:val="20"/>
          <w:lang w:val="es-AR" w:eastAsia="es-AR"/>
        </w:rPr>
        <w:t>Scrum</w:t>
      </w:r>
      <w:proofErr w:type="spellEnd"/>
      <w:r w:rsidRPr="00555DAB">
        <w:rPr>
          <w:rFonts w:cs="Arial"/>
          <w:color w:val="000000"/>
          <w:szCs w:val="20"/>
          <w:lang w:val="es-AR" w:eastAsia="es-AR"/>
        </w:rPr>
        <w:t xml:space="preserve"> </w:t>
      </w:r>
      <w:proofErr w:type="spellStart"/>
      <w:r w:rsidRPr="00555DAB">
        <w:rPr>
          <w:rFonts w:cs="Arial"/>
          <w:color w:val="000000"/>
          <w:szCs w:val="20"/>
          <w:lang w:val="es-AR" w:eastAsia="es-AR"/>
        </w:rPr>
        <w:t>Team</w:t>
      </w:r>
      <w:proofErr w:type="spellEnd"/>
      <w:r w:rsidR="007B1A35">
        <w:rPr>
          <w:rFonts w:cs="Arial"/>
          <w:color w:val="000000"/>
          <w:szCs w:val="20"/>
          <w:lang w:val="es-AR" w:eastAsia="es-AR"/>
        </w:rPr>
        <w:t>.</w:t>
      </w:r>
    </w:p>
    <w:p w:rsidR="007B1A35"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El </w:t>
      </w:r>
      <w:r w:rsidRPr="007B1A35">
        <w:rPr>
          <w:rFonts w:cs="Arial"/>
          <w:i/>
          <w:iCs/>
          <w:color w:val="000000"/>
          <w:szCs w:val="20"/>
          <w:shd w:val="clear" w:color="auto" w:fill="FFFFFF"/>
        </w:rPr>
        <w:t>ScrumMaster</w:t>
      </w:r>
      <w:r w:rsidRPr="007B1A35">
        <w:rPr>
          <w:rFonts w:cs="Arial"/>
          <w:color w:val="000000"/>
          <w:szCs w:val="20"/>
          <w:shd w:val="clear" w:color="auto" w:fill="FFFFFF"/>
        </w:rPr>
        <w:t> no es el líder del equipo (porque ellos se auto-organizan), sino que actúa como una protección entre el equipo y cualquier influencia que le distraiga. El ScrumMaster se asegura de que el proceso Scrum se utiliz</w:t>
      </w:r>
      <w:r w:rsidR="00291556">
        <w:rPr>
          <w:rFonts w:cs="Arial"/>
          <w:color w:val="000000"/>
          <w:szCs w:val="20"/>
          <w:shd w:val="clear" w:color="auto" w:fill="FFFFFF"/>
        </w:rPr>
        <w:t>a como es debido y también</w:t>
      </w:r>
      <w:r w:rsidRPr="007B1A35">
        <w:rPr>
          <w:rFonts w:cs="Arial"/>
          <w:color w:val="000000"/>
          <w:szCs w:val="20"/>
          <w:shd w:val="clear" w:color="auto" w:fill="FFFFFF"/>
        </w:rPr>
        <w:t xml:space="preserve"> es el que hace que las reglas se cumplan.</w:t>
      </w:r>
    </w:p>
    <w:p w:rsidR="007B1A35" w:rsidRPr="00555DAB"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 xml:space="preserve">El </w:t>
      </w:r>
      <w:proofErr w:type="spellStart"/>
      <w:r w:rsidRPr="007B1A35">
        <w:rPr>
          <w:rFonts w:cs="Arial"/>
          <w:i/>
          <w:color w:val="000000"/>
          <w:szCs w:val="20"/>
          <w:shd w:val="clear" w:color="auto" w:fill="FFFFFF"/>
        </w:rPr>
        <w:t>Scrum</w:t>
      </w:r>
      <w:proofErr w:type="spellEnd"/>
      <w:r w:rsidRPr="007B1A35">
        <w:rPr>
          <w:rFonts w:cs="Arial"/>
          <w:i/>
          <w:color w:val="000000"/>
          <w:szCs w:val="20"/>
          <w:shd w:val="clear" w:color="auto" w:fill="FFFFFF"/>
        </w:rPr>
        <w:t xml:space="preserve"> </w:t>
      </w:r>
      <w:proofErr w:type="spellStart"/>
      <w:r w:rsidRPr="007B1A35">
        <w:rPr>
          <w:rFonts w:cs="Arial"/>
          <w:i/>
          <w:color w:val="000000"/>
          <w:szCs w:val="20"/>
          <w:shd w:val="clear" w:color="auto" w:fill="FFFFFF"/>
        </w:rPr>
        <w:t>Team</w:t>
      </w:r>
      <w:proofErr w:type="spellEnd"/>
      <w:r w:rsidRPr="007B1A35">
        <w:rPr>
          <w:rFonts w:cs="Arial"/>
          <w:color w:val="000000"/>
          <w:szCs w:val="20"/>
          <w:shd w:val="clear" w:color="auto" w:fill="FFFFFF"/>
        </w:rPr>
        <w:t xml:space="preserve"> (o simplemente "equipo"), es el equipo de desarrolladores multidisciplinario, integrado por programadores, diseñadores, arquitectos, </w:t>
      </w:r>
      <w:proofErr w:type="spellStart"/>
      <w:r w:rsidRPr="007B1A35">
        <w:rPr>
          <w:rFonts w:cs="Arial"/>
          <w:color w:val="000000"/>
          <w:szCs w:val="20"/>
          <w:shd w:val="clear" w:color="auto" w:fill="FFFFFF"/>
        </w:rPr>
        <w:t>testers</w:t>
      </w:r>
      <w:proofErr w:type="spellEnd"/>
      <w:r w:rsidRPr="007B1A35">
        <w:rPr>
          <w:rFonts w:cs="Arial"/>
          <w:color w:val="000000"/>
          <w:szCs w:val="20"/>
          <w:shd w:val="clear" w:color="auto" w:fill="FFFFFF"/>
        </w:rPr>
        <w:t xml:space="preserve"> y demás, que en forma auto-organizada, será</w:t>
      </w:r>
      <w:r w:rsidR="00291556">
        <w:rPr>
          <w:rFonts w:cs="Arial"/>
          <w:color w:val="000000"/>
          <w:szCs w:val="20"/>
          <w:shd w:val="clear" w:color="auto" w:fill="FFFFFF"/>
        </w:rPr>
        <w:t xml:space="preserve">n </w:t>
      </w:r>
      <w:r w:rsidRPr="007B1A35">
        <w:rPr>
          <w:rFonts w:cs="Arial"/>
          <w:color w:val="000000"/>
          <w:szCs w:val="20"/>
          <w:shd w:val="clear" w:color="auto" w:fill="FFFFFF"/>
        </w:rPr>
        <w:t>los encargados de desarrollar el producto.</w:t>
      </w:r>
    </w:p>
    <w:p w:rsidR="00114470" w:rsidRPr="00114470" w:rsidRDefault="00114470" w:rsidP="007B1A35">
      <w:pPr>
        <w:pStyle w:val="Normalindentado1"/>
        <w:ind w:left="0"/>
        <w:jc w:val="both"/>
      </w:pPr>
    </w:p>
    <w:p w:rsidR="00F960E8" w:rsidRDefault="00F960E8" w:rsidP="00234CB4">
      <w:pPr>
        <w:pStyle w:val="Ttulo1"/>
        <w:jc w:val="both"/>
      </w:pPr>
      <w:bookmarkStart w:id="29" w:name="_Toc260133229"/>
      <w:r>
        <w:t>Planes de administración del proceso</w:t>
      </w:r>
      <w:bookmarkEnd w:id="29"/>
    </w:p>
    <w:p w:rsidR="001B3C29" w:rsidRPr="00BF0493" w:rsidRDefault="00B73873" w:rsidP="00B12A72">
      <w:pPr>
        <w:pStyle w:val="Ttulo2"/>
        <w:jc w:val="both"/>
        <w:rPr>
          <w:i/>
          <w:color w:val="FF0000"/>
        </w:rPr>
      </w:pPr>
      <w:bookmarkStart w:id="30" w:name="_Toc260133230"/>
      <w:r>
        <w:t>Plan inicial</w:t>
      </w:r>
      <w:bookmarkEnd w:id="30"/>
    </w:p>
    <w:p w:rsidR="00B73873" w:rsidRPr="00D84BA9" w:rsidRDefault="00B73873" w:rsidP="00234CB4">
      <w:pPr>
        <w:pStyle w:val="Ttulo3"/>
        <w:tabs>
          <w:tab w:val="clear" w:pos="5220"/>
        </w:tabs>
        <w:ind w:left="1980"/>
        <w:jc w:val="both"/>
      </w:pPr>
      <w:bookmarkStart w:id="31" w:name="_Toc260133232"/>
      <w:r w:rsidRPr="00D84BA9">
        <w:t>Plan del personal</w:t>
      </w:r>
      <w:bookmarkEnd w:id="31"/>
    </w:p>
    <w:p w:rsidR="002C4F98" w:rsidRDefault="002C4F98" w:rsidP="00234CB4">
      <w:pPr>
        <w:pStyle w:val="Normalindentado3"/>
        <w:jc w:val="both"/>
      </w:pPr>
    </w:p>
    <w:tbl>
      <w:tblPr>
        <w:tblW w:w="0" w:type="auto"/>
        <w:tblInd w:w="1003" w:type="dxa"/>
        <w:tblLayout w:type="fixed"/>
        <w:tblLook w:val="0000"/>
      </w:tblPr>
      <w:tblGrid>
        <w:gridCol w:w="2533"/>
        <w:gridCol w:w="2497"/>
        <w:gridCol w:w="2500"/>
      </w:tblGrid>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7B1A35" w:rsidP="007B1A35">
            <w:pPr>
              <w:pStyle w:val="Normalindentado3"/>
              <w:ind w:left="-152"/>
              <w:jc w:val="center"/>
            </w:pPr>
            <w:r>
              <w:t>CARGO</w:t>
            </w:r>
          </w:p>
        </w:tc>
        <w:tc>
          <w:tcPr>
            <w:tcW w:w="2497" w:type="dxa"/>
            <w:tcBorders>
              <w:top w:val="single" w:sz="4" w:space="0" w:color="000000"/>
              <w:left w:val="single" w:sz="4" w:space="0" w:color="000000"/>
              <w:bottom w:val="single" w:sz="4" w:space="0" w:color="000000"/>
            </w:tcBorders>
            <w:shd w:val="clear" w:color="auto" w:fill="auto"/>
          </w:tcPr>
          <w:p w:rsidR="007B1A35" w:rsidRDefault="007B1A35" w:rsidP="008F3355">
            <w:pPr>
              <w:pStyle w:val="Normalindentado3"/>
              <w:ind w:left="0"/>
              <w:jc w:val="both"/>
            </w:pPr>
            <w:r>
              <w:t>APELLIDO Y NOMBRE</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7B1A35" w:rsidP="008F3355">
            <w:pPr>
              <w:pStyle w:val="Normalindentado3"/>
              <w:ind w:left="0"/>
              <w:jc w:val="both"/>
            </w:pPr>
            <w:r>
              <w:t>SEMANAS</w:t>
            </w:r>
          </w:p>
        </w:tc>
      </w:tr>
      <w:tr w:rsidR="007B1A35" w:rsidTr="008169BF">
        <w:tc>
          <w:tcPr>
            <w:tcW w:w="2533" w:type="dxa"/>
            <w:tcBorders>
              <w:top w:val="single" w:sz="4" w:space="0" w:color="000000"/>
              <w:left w:val="single" w:sz="4" w:space="0" w:color="000000"/>
              <w:bottom w:val="single" w:sz="4" w:space="0" w:color="auto"/>
            </w:tcBorders>
            <w:shd w:val="clear" w:color="auto" w:fill="auto"/>
          </w:tcPr>
          <w:p w:rsidR="007B1A35" w:rsidRDefault="008169BF" w:rsidP="00BB491F">
            <w:pPr>
              <w:pStyle w:val="Normalindentado3"/>
              <w:ind w:left="0"/>
            </w:pPr>
            <w:r>
              <w:t>Jefe</w:t>
            </w:r>
            <w:r w:rsidR="007B1A35">
              <w:t xml:space="preserve"> de proyecto</w:t>
            </w:r>
            <w:r>
              <w:t xml:space="preserve"> y Desarrollador</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Rodrigo Minaberrigaray</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8169BF">
        <w:tc>
          <w:tcPr>
            <w:tcW w:w="2533" w:type="dxa"/>
            <w:tcBorders>
              <w:top w:val="single" w:sz="4" w:space="0" w:color="auto"/>
              <w:left w:val="single" w:sz="4" w:space="0" w:color="000000"/>
              <w:bottom w:val="single" w:sz="4" w:space="0" w:color="000000"/>
            </w:tcBorders>
            <w:shd w:val="clear" w:color="auto" w:fill="auto"/>
          </w:tcPr>
          <w:p w:rsidR="007B1A35" w:rsidRDefault="008169BF" w:rsidP="00BB491F">
            <w:pPr>
              <w:pStyle w:val="Normalindentado3"/>
              <w:ind w:left="0"/>
            </w:pPr>
            <w:r>
              <w:t>Analista de sistemas y Diseñadora Web</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Nélida Aricoma</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8169BF" w:rsidP="00BB491F">
            <w:pPr>
              <w:pStyle w:val="Normalindentado3"/>
              <w:ind w:left="0"/>
            </w:pPr>
            <w:r>
              <w:t>Desarrolladora y Administradora de BD</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Janeth Merino</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bl>
    <w:p w:rsidR="007B1A35" w:rsidRPr="007B1A35" w:rsidRDefault="007B1A35" w:rsidP="00234CB4">
      <w:pPr>
        <w:pStyle w:val="Normalindentado3"/>
        <w:jc w:val="both"/>
      </w:pPr>
    </w:p>
    <w:p w:rsidR="00B73873" w:rsidRDefault="00B73873" w:rsidP="00234CB4">
      <w:pPr>
        <w:pStyle w:val="Ttulo3"/>
        <w:tabs>
          <w:tab w:val="clear" w:pos="5220"/>
        </w:tabs>
        <w:ind w:left="1980"/>
        <w:jc w:val="both"/>
      </w:pPr>
      <w:bookmarkStart w:id="32" w:name="_Toc260133233"/>
      <w:r>
        <w:t>Plan de adquisición de recursos</w:t>
      </w:r>
      <w:bookmarkEnd w:id="32"/>
    </w:p>
    <w:p w:rsidR="00283210" w:rsidRDefault="00283210" w:rsidP="00234CB4">
      <w:pPr>
        <w:pStyle w:val="Normalindentado3"/>
        <w:jc w:val="both"/>
        <w:rPr>
          <w:i/>
          <w:color w:val="0000FF"/>
        </w:rPr>
      </w:pPr>
    </w:p>
    <w:tbl>
      <w:tblPr>
        <w:tblW w:w="7702" w:type="dxa"/>
        <w:tblInd w:w="1195" w:type="dxa"/>
        <w:tblLayout w:type="fixed"/>
        <w:tblLook w:val="0000"/>
      </w:tblPr>
      <w:tblGrid>
        <w:gridCol w:w="1607"/>
        <w:gridCol w:w="1275"/>
        <w:gridCol w:w="1134"/>
        <w:gridCol w:w="1101"/>
        <w:gridCol w:w="1219"/>
        <w:gridCol w:w="1366"/>
      </w:tblGrid>
      <w:tr w:rsidR="00283210" w:rsidTr="001A6950">
        <w:tc>
          <w:tcPr>
            <w:tcW w:w="1607"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rFonts w:eastAsia="Arial"/>
                <w:szCs w:val="20"/>
              </w:rPr>
            </w:pPr>
            <w:r w:rsidRPr="00283210">
              <w:rPr>
                <w:szCs w:val="20"/>
              </w:rPr>
              <w:lastRenderedPageBreak/>
              <w:t>Nombre del recurso</w:t>
            </w:r>
          </w:p>
        </w:tc>
        <w:tc>
          <w:tcPr>
            <w:tcW w:w="1275"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rFonts w:eastAsia="Arial"/>
                <w:szCs w:val="20"/>
              </w:rPr>
              <w:t xml:space="preserve">   </w:t>
            </w:r>
            <w:r w:rsidRPr="00283210">
              <w:rPr>
                <w:szCs w:val="20"/>
              </w:rPr>
              <w:t>Modo de adquisición</w:t>
            </w:r>
          </w:p>
        </w:tc>
        <w:tc>
          <w:tcPr>
            <w:tcW w:w="1134"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Cantidad de unidades</w:t>
            </w:r>
          </w:p>
        </w:tc>
        <w:tc>
          <w:tcPr>
            <w:tcW w:w="1101"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 xml:space="preserve">Tiempo </w:t>
            </w:r>
          </w:p>
        </w:tc>
        <w:tc>
          <w:tcPr>
            <w:tcW w:w="1219"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Precio unitario</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Precio total</w:t>
            </w:r>
          </w:p>
        </w:tc>
      </w:tr>
      <w:tr w:rsidR="00283210" w:rsidTr="001A6950">
        <w:trPr>
          <w:trHeight w:val="275"/>
        </w:trPr>
        <w:tc>
          <w:tcPr>
            <w:tcW w:w="1607"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 xml:space="preserve">Ordenador </w:t>
            </w:r>
          </w:p>
        </w:tc>
        <w:tc>
          <w:tcPr>
            <w:tcW w:w="1275"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Compra</w:t>
            </w:r>
          </w:p>
        </w:tc>
        <w:tc>
          <w:tcPr>
            <w:tcW w:w="1134" w:type="dxa"/>
            <w:tcBorders>
              <w:top w:val="single" w:sz="4" w:space="0" w:color="000000"/>
              <w:left w:val="single" w:sz="4" w:space="0" w:color="000000"/>
              <w:bottom w:val="single" w:sz="4" w:space="0" w:color="000000"/>
            </w:tcBorders>
            <w:shd w:val="clear" w:color="auto" w:fill="auto"/>
            <w:vAlign w:val="center"/>
          </w:tcPr>
          <w:p w:rsidR="00283210" w:rsidRPr="00283210" w:rsidRDefault="00595F3C" w:rsidP="001A6950">
            <w:pPr>
              <w:pStyle w:val="Normalindentado3"/>
              <w:ind w:left="0"/>
              <w:rPr>
                <w:rFonts w:eastAsia="Arial"/>
                <w:color w:val="0000FF"/>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vAlign w:val="center"/>
          </w:tcPr>
          <w:p w:rsidR="00283210" w:rsidRPr="00283210" w:rsidRDefault="00892F9D" w:rsidP="001A6950">
            <w:pPr>
              <w:pStyle w:val="Normalindentado3"/>
              <w:ind w:left="0"/>
              <w:rPr>
                <w:szCs w:val="20"/>
              </w:rPr>
            </w:pPr>
            <w:r>
              <w:rPr>
                <w:szCs w:val="20"/>
              </w:rPr>
              <w:t>$7</w:t>
            </w:r>
            <w:r w:rsidR="00283210" w:rsidRPr="00283210">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3210" w:rsidRPr="00283210" w:rsidRDefault="00283210" w:rsidP="001A6950">
            <w:pPr>
              <w:pStyle w:val="Normalindentado3"/>
              <w:ind w:left="0"/>
              <w:rPr>
                <w:szCs w:val="20"/>
              </w:rPr>
            </w:pPr>
            <w:r w:rsidRPr="00283210">
              <w:rPr>
                <w:szCs w:val="20"/>
              </w:rPr>
              <w:t>$</w:t>
            </w:r>
            <w:r w:rsidR="00892F9D">
              <w:rPr>
                <w:szCs w:val="20"/>
              </w:rPr>
              <w:t>7</w:t>
            </w:r>
            <w:r w:rsidR="00595F3C">
              <w:rPr>
                <w:szCs w:val="20"/>
              </w:rPr>
              <w:t>000</w:t>
            </w:r>
          </w:p>
        </w:tc>
      </w:tr>
      <w:tr w:rsidR="00283210" w:rsidTr="001A6950">
        <w:trPr>
          <w:trHeight w:val="265"/>
        </w:trPr>
        <w:tc>
          <w:tcPr>
            <w:tcW w:w="1607"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Pr>
                <w:szCs w:val="20"/>
              </w:rPr>
              <w:t>Oficina</w:t>
            </w:r>
          </w:p>
        </w:tc>
        <w:tc>
          <w:tcPr>
            <w:tcW w:w="1275" w:type="dxa"/>
            <w:tcBorders>
              <w:top w:val="single" w:sz="4" w:space="0" w:color="000000"/>
              <w:left w:val="single" w:sz="4" w:space="0" w:color="000000"/>
              <w:bottom w:val="single" w:sz="4" w:space="0" w:color="000000"/>
            </w:tcBorders>
            <w:shd w:val="clear" w:color="auto" w:fill="auto"/>
            <w:vAlign w:val="center"/>
          </w:tcPr>
          <w:p w:rsidR="00283210" w:rsidRPr="00283210" w:rsidRDefault="00283210" w:rsidP="001A6950">
            <w:pPr>
              <w:pStyle w:val="Normalindentado3"/>
              <w:ind w:left="0"/>
              <w:rPr>
                <w:szCs w:val="20"/>
              </w:rPr>
            </w:pPr>
            <w:r>
              <w:rPr>
                <w:szCs w:val="20"/>
              </w:rPr>
              <w:t>Alqui</w:t>
            </w:r>
            <w:r w:rsidR="00957EAD">
              <w:rPr>
                <w:szCs w:val="20"/>
              </w:rPr>
              <w:t>ler</w:t>
            </w:r>
          </w:p>
        </w:tc>
        <w:tc>
          <w:tcPr>
            <w:tcW w:w="1134" w:type="dxa"/>
            <w:tcBorders>
              <w:top w:val="single" w:sz="4" w:space="0" w:color="000000"/>
              <w:left w:val="single" w:sz="4" w:space="0" w:color="000000"/>
              <w:bottom w:val="single" w:sz="4" w:space="0" w:color="000000"/>
            </w:tcBorders>
            <w:shd w:val="clear" w:color="auto" w:fill="auto"/>
            <w:vAlign w:val="center"/>
          </w:tcPr>
          <w:p w:rsidR="00283210" w:rsidRPr="00283210" w:rsidRDefault="00957EAD" w:rsidP="001A6950">
            <w:pPr>
              <w:pStyle w:val="Normalindentado3"/>
              <w:ind w:left="0"/>
              <w:rPr>
                <w:rFonts w:eastAsia="Arial"/>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vAlign w:val="center"/>
          </w:tcPr>
          <w:p w:rsidR="00283210" w:rsidRPr="00283210" w:rsidRDefault="00957EAD" w:rsidP="001A6950">
            <w:pPr>
              <w:pStyle w:val="Normalindentado3"/>
              <w:ind w:left="0"/>
              <w:rPr>
                <w:szCs w:val="20"/>
              </w:rPr>
            </w:pPr>
            <w:r>
              <w:rPr>
                <w:rFonts w:eastAsia="Arial"/>
                <w:szCs w:val="20"/>
              </w:rPr>
              <w:t>3 meses</w:t>
            </w:r>
          </w:p>
        </w:tc>
        <w:tc>
          <w:tcPr>
            <w:tcW w:w="1219" w:type="dxa"/>
            <w:tcBorders>
              <w:top w:val="single" w:sz="4" w:space="0" w:color="000000"/>
              <w:left w:val="single" w:sz="4" w:space="0" w:color="000000"/>
              <w:bottom w:val="single" w:sz="4" w:space="0" w:color="000000"/>
            </w:tcBorders>
            <w:shd w:val="clear" w:color="auto" w:fill="auto"/>
            <w:vAlign w:val="center"/>
          </w:tcPr>
          <w:p w:rsidR="00283210" w:rsidRPr="00283210" w:rsidRDefault="00957EAD" w:rsidP="001A6950">
            <w:pPr>
              <w:pStyle w:val="Normalindentado3"/>
              <w:ind w:left="0"/>
              <w:rPr>
                <w:szCs w:val="20"/>
              </w:rPr>
            </w:pPr>
            <w:r>
              <w:rPr>
                <w:szCs w:val="20"/>
              </w:rPr>
              <w:t>$3</w:t>
            </w:r>
            <w:r w:rsidR="00595F3C">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3210" w:rsidRPr="00283210" w:rsidRDefault="00957EAD" w:rsidP="001A6950">
            <w:pPr>
              <w:pStyle w:val="Normalindentado3"/>
              <w:ind w:left="0"/>
              <w:rPr>
                <w:szCs w:val="20"/>
              </w:rPr>
            </w:pPr>
            <w:r>
              <w:rPr>
                <w:szCs w:val="20"/>
              </w:rPr>
              <w:t>$</w:t>
            </w:r>
            <w:r w:rsidR="00595F3C">
              <w:rPr>
                <w:szCs w:val="20"/>
              </w:rPr>
              <w:t>9000</w:t>
            </w:r>
          </w:p>
        </w:tc>
      </w:tr>
      <w:tr w:rsidR="00957EAD" w:rsidTr="001A6950">
        <w:trPr>
          <w:trHeight w:val="283"/>
        </w:trPr>
        <w:tc>
          <w:tcPr>
            <w:tcW w:w="1607"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Pr>
                <w:szCs w:val="20"/>
              </w:rPr>
              <w:t>Gastos Administrativos</w:t>
            </w:r>
          </w:p>
        </w:tc>
        <w:tc>
          <w:tcPr>
            <w:tcW w:w="1275" w:type="dxa"/>
            <w:tcBorders>
              <w:top w:val="single" w:sz="4" w:space="0" w:color="000000"/>
              <w:left w:val="single" w:sz="4" w:space="0" w:color="000000"/>
              <w:bottom w:val="single" w:sz="4" w:space="0" w:color="000000"/>
            </w:tcBorders>
            <w:shd w:val="clear" w:color="auto" w:fill="auto"/>
            <w:vAlign w:val="center"/>
          </w:tcPr>
          <w:p w:rsidR="00957EAD" w:rsidRPr="00283210" w:rsidRDefault="001A6950" w:rsidP="001A6950">
            <w:pPr>
              <w:pStyle w:val="Normalindentado3"/>
              <w:ind w:left="0"/>
              <w:rPr>
                <w:szCs w:val="20"/>
              </w:rPr>
            </w:pPr>
            <w:r>
              <w:rPr>
                <w:szCs w:val="20"/>
              </w:rPr>
              <w:t>Alquiler</w:t>
            </w:r>
          </w:p>
        </w:tc>
        <w:tc>
          <w:tcPr>
            <w:tcW w:w="1134"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Pr>
                <w:szCs w:val="20"/>
              </w:rPr>
              <w:t>3 meses</w:t>
            </w:r>
          </w:p>
        </w:tc>
        <w:tc>
          <w:tcPr>
            <w:tcW w:w="1219" w:type="dxa"/>
            <w:tcBorders>
              <w:top w:val="single" w:sz="4" w:space="0" w:color="000000"/>
              <w:left w:val="single" w:sz="4" w:space="0" w:color="000000"/>
              <w:bottom w:val="single" w:sz="4" w:space="0" w:color="000000"/>
            </w:tcBorders>
            <w:shd w:val="clear" w:color="auto" w:fill="auto"/>
            <w:vAlign w:val="center"/>
          </w:tcPr>
          <w:p w:rsidR="00957EAD" w:rsidRDefault="00957EAD" w:rsidP="001A6950">
            <w:pPr>
              <w:pStyle w:val="Normalindentado3"/>
              <w:ind w:left="0"/>
              <w:rPr>
                <w:szCs w:val="20"/>
                <w:shd w:val="clear" w:color="auto" w:fill="FFFFFF"/>
              </w:rPr>
            </w:pPr>
            <w:r>
              <w:rPr>
                <w:szCs w:val="20"/>
                <w:shd w:val="clear" w:color="auto" w:fill="FFFFFF"/>
              </w:rPr>
              <w:t>$330</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57EAD" w:rsidRDefault="00957EAD" w:rsidP="001A6950">
            <w:pPr>
              <w:pStyle w:val="Normalindentado3"/>
              <w:ind w:left="0"/>
              <w:rPr>
                <w:szCs w:val="20"/>
                <w:shd w:val="clear" w:color="auto" w:fill="FFFFFF"/>
              </w:rPr>
            </w:pPr>
            <w:r>
              <w:rPr>
                <w:szCs w:val="20"/>
                <w:shd w:val="clear" w:color="auto" w:fill="FFFFFF"/>
              </w:rPr>
              <w:t>$990</w:t>
            </w:r>
          </w:p>
        </w:tc>
      </w:tr>
      <w:tr w:rsidR="00957EAD" w:rsidTr="001A6950">
        <w:tc>
          <w:tcPr>
            <w:tcW w:w="1607"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sidRPr="00283210">
              <w:rPr>
                <w:szCs w:val="20"/>
              </w:rPr>
              <w:t>Costo Total</w:t>
            </w:r>
          </w:p>
        </w:tc>
        <w:tc>
          <w:tcPr>
            <w:tcW w:w="1275"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sidRPr="00283210">
              <w:rPr>
                <w:szCs w:val="20"/>
              </w:rPr>
              <w:t>-</w:t>
            </w:r>
          </w:p>
        </w:tc>
        <w:tc>
          <w:tcPr>
            <w:tcW w:w="1134"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rFonts w:eastAsia="Arial"/>
                <w:szCs w:val="20"/>
              </w:rPr>
            </w:pPr>
            <w:r w:rsidRPr="00283210">
              <w:rPr>
                <w:szCs w:val="20"/>
              </w:rPr>
              <w:t>-</w:t>
            </w:r>
          </w:p>
        </w:tc>
        <w:tc>
          <w:tcPr>
            <w:tcW w:w="1101"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vAlign w:val="center"/>
          </w:tcPr>
          <w:p w:rsidR="00957EAD" w:rsidRPr="00283210" w:rsidRDefault="00957EAD" w:rsidP="001A6950">
            <w:pPr>
              <w:pStyle w:val="Normalindentado3"/>
              <w:ind w:left="0"/>
              <w:rPr>
                <w:szCs w:val="20"/>
              </w:rPr>
            </w:pPr>
            <w:r w:rsidRPr="00283210">
              <w:rPr>
                <w:szCs w:val="20"/>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57EAD" w:rsidRPr="00283210" w:rsidRDefault="00957EAD" w:rsidP="001A6950">
            <w:pPr>
              <w:pStyle w:val="Normalindentado3"/>
              <w:ind w:left="0"/>
              <w:rPr>
                <w:i/>
                <w:color w:val="0000FF"/>
                <w:szCs w:val="20"/>
              </w:rPr>
            </w:pPr>
            <w:r>
              <w:rPr>
                <w:szCs w:val="20"/>
              </w:rPr>
              <w:t>$</w:t>
            </w:r>
            <w:r w:rsidR="005168B5">
              <w:rPr>
                <w:szCs w:val="20"/>
              </w:rPr>
              <w:t>1</w:t>
            </w:r>
            <w:r w:rsidR="00EB4474">
              <w:rPr>
                <w:szCs w:val="20"/>
              </w:rPr>
              <w:t>6</w:t>
            </w:r>
            <w:r w:rsidR="00595F3C">
              <w:rPr>
                <w:szCs w:val="20"/>
              </w:rPr>
              <w:t>990</w:t>
            </w:r>
          </w:p>
        </w:tc>
      </w:tr>
    </w:tbl>
    <w:p w:rsidR="008169BF" w:rsidRPr="008169BF" w:rsidRDefault="008169BF" w:rsidP="00384E45">
      <w:pPr>
        <w:pStyle w:val="Normalindentado3"/>
        <w:ind w:left="0"/>
        <w:jc w:val="both"/>
      </w:pPr>
    </w:p>
    <w:p w:rsidR="00B73873" w:rsidRDefault="00B73873" w:rsidP="00234CB4">
      <w:pPr>
        <w:pStyle w:val="Ttulo3"/>
        <w:tabs>
          <w:tab w:val="clear" w:pos="5220"/>
        </w:tabs>
        <w:ind w:left="1980"/>
        <w:jc w:val="both"/>
      </w:pPr>
      <w:bookmarkStart w:id="33" w:name="_Toc260133234"/>
      <w:r>
        <w:t>Plan de entrenamiento del personal del Proyecto</w:t>
      </w:r>
      <w:bookmarkEnd w:id="33"/>
    </w:p>
    <w:p w:rsidR="00595F3C" w:rsidRPr="00595F3C" w:rsidRDefault="002C74E7" w:rsidP="002100F7">
      <w:pPr>
        <w:pStyle w:val="Normalindentado3"/>
        <w:jc w:val="both"/>
      </w:pPr>
      <w:r>
        <w:rPr>
          <w:i/>
          <w:color w:val="0000FF"/>
        </w:rPr>
        <w:t xml:space="preserve">             </w:t>
      </w:r>
      <w:r w:rsidR="00595F3C">
        <w:t>No se requiere capacitación de personal del proyecto.</w:t>
      </w:r>
    </w:p>
    <w:p w:rsidR="00B73873" w:rsidRDefault="00B73873" w:rsidP="00234CB4">
      <w:pPr>
        <w:pStyle w:val="Ttulo2"/>
        <w:jc w:val="both"/>
      </w:pPr>
      <w:bookmarkStart w:id="34" w:name="_Toc260133235"/>
      <w:r>
        <w:t>Plan de trabajo</w:t>
      </w:r>
      <w:bookmarkEnd w:id="34"/>
      <w:r w:rsidR="007633BA">
        <w:t xml:space="preserve"> </w:t>
      </w:r>
    </w:p>
    <w:p w:rsidR="00B73873" w:rsidRDefault="00384E45" w:rsidP="00384E45">
      <w:pPr>
        <w:pStyle w:val="Ttulo3"/>
        <w:tabs>
          <w:tab w:val="clear" w:pos="5220"/>
          <w:tab w:val="left" w:pos="1701"/>
          <w:tab w:val="left" w:pos="1843"/>
        </w:tabs>
        <w:ind w:hanging="3960"/>
        <w:jc w:val="both"/>
      </w:pPr>
      <w:r>
        <w:t xml:space="preserve"> </w:t>
      </w:r>
      <w:r w:rsidR="00BF0493">
        <w:t>Principales actividades del proyecto</w:t>
      </w:r>
    </w:p>
    <w:p w:rsidR="00BB491F" w:rsidRDefault="00BB491F" w:rsidP="00892F9D">
      <w:pPr>
        <w:pStyle w:val="Normalindentado3"/>
        <w:ind w:left="2124"/>
        <w:jc w:val="both"/>
        <w:rPr>
          <w:i/>
          <w:color w:val="0000FF"/>
        </w:rPr>
      </w:pPr>
    </w:p>
    <w:p w:rsidR="001A6950" w:rsidRDefault="00B517EB" w:rsidP="001A6950">
      <w:pPr>
        <w:pStyle w:val="Normalindentado3"/>
        <w:ind w:left="1350"/>
        <w:jc w:val="both"/>
        <w:rPr>
          <w:lang w:val="es-AR"/>
        </w:rPr>
      </w:pPr>
      <w:r w:rsidRPr="00B517EB">
        <w:rPr>
          <w:lang w:val="es-AR"/>
        </w:rPr>
        <w:t>Los documentos que se van a ir llevando a cabo son:</w:t>
      </w:r>
    </w:p>
    <w:p w:rsidR="001A6950" w:rsidRDefault="00B517EB" w:rsidP="001A6950">
      <w:pPr>
        <w:pStyle w:val="Normalindentado3"/>
        <w:numPr>
          <w:ilvl w:val="0"/>
          <w:numId w:val="40"/>
        </w:numPr>
        <w:jc w:val="both"/>
        <w:rPr>
          <w:lang w:val="es-AR"/>
        </w:rPr>
      </w:pPr>
      <w:r w:rsidRPr="00B517EB">
        <w:rPr>
          <w:lang w:val="es-AR"/>
        </w:rPr>
        <w:t>Elicitación de requerimientos</w:t>
      </w:r>
    </w:p>
    <w:p w:rsidR="001A6950" w:rsidRDefault="00B517EB" w:rsidP="001A6950">
      <w:pPr>
        <w:pStyle w:val="Normalindentado3"/>
        <w:numPr>
          <w:ilvl w:val="0"/>
          <w:numId w:val="41"/>
        </w:numPr>
        <w:jc w:val="both"/>
        <w:rPr>
          <w:lang w:val="es-AR"/>
        </w:rPr>
      </w:pPr>
      <w:r w:rsidRPr="001A6950">
        <w:rPr>
          <w:lang w:val="es-AR"/>
        </w:rPr>
        <w:t>Entrevistas</w:t>
      </w:r>
    </w:p>
    <w:p w:rsidR="00B517EB" w:rsidRPr="001A6950" w:rsidRDefault="00B517EB" w:rsidP="001A6950">
      <w:pPr>
        <w:pStyle w:val="Normalindentado3"/>
        <w:numPr>
          <w:ilvl w:val="0"/>
          <w:numId w:val="41"/>
        </w:numPr>
        <w:jc w:val="both"/>
        <w:rPr>
          <w:lang w:val="es-AR"/>
        </w:rPr>
      </w:pPr>
      <w:r w:rsidRPr="001A6950">
        <w:rPr>
          <w:lang w:val="es-AR"/>
        </w:rPr>
        <w:t>SRS</w:t>
      </w:r>
    </w:p>
    <w:p w:rsidR="001A6950" w:rsidRDefault="00B517EB" w:rsidP="001A6950">
      <w:pPr>
        <w:pStyle w:val="Normalindentado3"/>
        <w:numPr>
          <w:ilvl w:val="0"/>
          <w:numId w:val="40"/>
        </w:numPr>
        <w:jc w:val="both"/>
        <w:rPr>
          <w:lang w:val="es-AR"/>
        </w:rPr>
      </w:pPr>
      <w:r w:rsidRPr="00B517EB">
        <w:rPr>
          <w:lang w:val="es-AR"/>
        </w:rPr>
        <w:t>Pila de productos</w:t>
      </w:r>
    </w:p>
    <w:p w:rsidR="001A6950" w:rsidRDefault="00B517EB" w:rsidP="001A6950">
      <w:pPr>
        <w:pStyle w:val="Normalindentado3"/>
        <w:numPr>
          <w:ilvl w:val="0"/>
          <w:numId w:val="40"/>
        </w:numPr>
        <w:jc w:val="both"/>
        <w:rPr>
          <w:lang w:val="es-AR"/>
        </w:rPr>
      </w:pPr>
      <w:r w:rsidRPr="00B517EB">
        <w:rPr>
          <w:lang w:val="es-AR"/>
        </w:rPr>
        <w:t>Diseño de la base de datos (Diagrama Entidad-Relación)</w:t>
      </w:r>
    </w:p>
    <w:p w:rsidR="001A6950" w:rsidRDefault="00B517EB" w:rsidP="001A6950">
      <w:pPr>
        <w:pStyle w:val="Normalindentado3"/>
        <w:numPr>
          <w:ilvl w:val="0"/>
          <w:numId w:val="40"/>
        </w:numPr>
        <w:jc w:val="both"/>
        <w:rPr>
          <w:lang w:val="es-AR"/>
        </w:rPr>
      </w:pPr>
      <w:r w:rsidRPr="00B517EB">
        <w:rPr>
          <w:lang w:val="es-AR"/>
        </w:rPr>
        <w:t xml:space="preserve"> Planificación de Gestión de Proyecto</w:t>
      </w:r>
    </w:p>
    <w:p w:rsidR="001A6950" w:rsidRDefault="00B517EB" w:rsidP="001A6950">
      <w:pPr>
        <w:pStyle w:val="Normalindentado3"/>
        <w:numPr>
          <w:ilvl w:val="0"/>
          <w:numId w:val="40"/>
        </w:numPr>
        <w:jc w:val="both"/>
        <w:rPr>
          <w:lang w:val="es-AR"/>
        </w:rPr>
      </w:pPr>
      <w:r w:rsidRPr="00B517EB">
        <w:rPr>
          <w:lang w:val="es-AR"/>
        </w:rPr>
        <w:t>Diseño de Interfaces</w:t>
      </w:r>
    </w:p>
    <w:p w:rsidR="00B517EB" w:rsidRPr="00892F9D" w:rsidRDefault="00B517EB" w:rsidP="001A6950">
      <w:pPr>
        <w:pStyle w:val="Normalindentado3"/>
        <w:numPr>
          <w:ilvl w:val="0"/>
          <w:numId w:val="40"/>
        </w:numPr>
        <w:jc w:val="both"/>
        <w:rPr>
          <w:lang w:val="es-AR"/>
        </w:rPr>
      </w:pPr>
      <w:r w:rsidRPr="00892F9D">
        <w:rPr>
          <w:lang w:val="es-AR"/>
        </w:rPr>
        <w:t>Riesgos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Se implementarán las siguientes funcionalidades, en tres iteraciones incrementales:</w:t>
      </w:r>
    </w:p>
    <w:p w:rsidR="001A6950" w:rsidRDefault="00B517EB" w:rsidP="001A6950">
      <w:pPr>
        <w:pStyle w:val="Normalindentado3"/>
        <w:numPr>
          <w:ilvl w:val="0"/>
          <w:numId w:val="43"/>
        </w:numPr>
        <w:jc w:val="both"/>
        <w:rPr>
          <w:lang w:val="es-AR"/>
        </w:rPr>
      </w:pPr>
      <w:r w:rsidRPr="00B517EB">
        <w:rPr>
          <w:lang w:val="es-AR"/>
        </w:rPr>
        <w:t>Soportar un pago mediante tarjeta crédito.</w:t>
      </w:r>
    </w:p>
    <w:p w:rsidR="001A6950" w:rsidRDefault="00B517EB" w:rsidP="001A6950">
      <w:pPr>
        <w:pStyle w:val="Normalindentado3"/>
        <w:numPr>
          <w:ilvl w:val="0"/>
          <w:numId w:val="43"/>
        </w:numPr>
        <w:jc w:val="both"/>
        <w:rPr>
          <w:lang w:val="es-AR"/>
        </w:rPr>
      </w:pPr>
      <w:r w:rsidRPr="00B517EB">
        <w:rPr>
          <w:lang w:val="es-AR"/>
        </w:rPr>
        <w:t>Organizar los productos por categorías.</w:t>
      </w:r>
    </w:p>
    <w:p w:rsidR="001A6950" w:rsidRDefault="00B517EB" w:rsidP="001A6950">
      <w:pPr>
        <w:pStyle w:val="Normalindentado3"/>
        <w:numPr>
          <w:ilvl w:val="0"/>
          <w:numId w:val="43"/>
        </w:numPr>
        <w:jc w:val="both"/>
        <w:rPr>
          <w:lang w:val="es-AR"/>
        </w:rPr>
      </w:pPr>
      <w:r w:rsidRPr="00B517EB">
        <w:rPr>
          <w:lang w:val="es-AR"/>
        </w:rPr>
        <w:t xml:space="preserve"> las subastas que se concreten.</w:t>
      </w:r>
    </w:p>
    <w:p w:rsidR="001A6950" w:rsidRDefault="00B517EB" w:rsidP="001A6950">
      <w:pPr>
        <w:pStyle w:val="Normalindentado3"/>
        <w:numPr>
          <w:ilvl w:val="0"/>
          <w:numId w:val="43"/>
        </w:numPr>
        <w:jc w:val="both"/>
        <w:rPr>
          <w:lang w:val="es-AR"/>
        </w:rPr>
      </w:pPr>
      <w:r w:rsidRPr="00B517EB">
        <w:rPr>
          <w:lang w:val="es-AR"/>
        </w:rPr>
        <w:t xml:space="preserve"> Permitir visualizar las características de un producto.</w:t>
      </w:r>
    </w:p>
    <w:p w:rsidR="001A6950" w:rsidRDefault="00B517EB" w:rsidP="001A6950">
      <w:pPr>
        <w:pStyle w:val="Normalindentado3"/>
        <w:numPr>
          <w:ilvl w:val="0"/>
          <w:numId w:val="43"/>
        </w:numPr>
        <w:jc w:val="both"/>
        <w:rPr>
          <w:lang w:val="es-AR"/>
        </w:rPr>
      </w:pPr>
      <w:r w:rsidRPr="00B517EB">
        <w:rPr>
          <w:lang w:val="es-AR"/>
        </w:rPr>
        <w:t xml:space="preserve"> Iniciar una subasta.</w:t>
      </w:r>
    </w:p>
    <w:p w:rsidR="001A6950" w:rsidRDefault="00B517EB" w:rsidP="001A6950">
      <w:pPr>
        <w:pStyle w:val="Normalindentado3"/>
        <w:numPr>
          <w:ilvl w:val="0"/>
          <w:numId w:val="43"/>
        </w:numPr>
        <w:jc w:val="both"/>
        <w:rPr>
          <w:lang w:val="es-AR"/>
        </w:rPr>
      </w:pPr>
      <w:r w:rsidRPr="00B517EB">
        <w:rPr>
          <w:lang w:val="es-AR"/>
        </w:rPr>
        <w:t xml:space="preserve"> Finalizar una subasta.</w:t>
      </w:r>
    </w:p>
    <w:p w:rsidR="001A6950" w:rsidRDefault="00B517EB" w:rsidP="001A6950">
      <w:pPr>
        <w:pStyle w:val="Normalindentado3"/>
        <w:numPr>
          <w:ilvl w:val="0"/>
          <w:numId w:val="43"/>
        </w:numPr>
        <w:jc w:val="both"/>
        <w:rPr>
          <w:lang w:val="es-AR"/>
        </w:rPr>
      </w:pPr>
      <w:r w:rsidRPr="00B517EB">
        <w:rPr>
          <w:lang w:val="es-AR"/>
        </w:rPr>
        <w:t xml:space="preserve"> Modificar los datos de una subasta.</w:t>
      </w:r>
    </w:p>
    <w:p w:rsidR="001A6950" w:rsidRDefault="00B517EB" w:rsidP="001A6950">
      <w:pPr>
        <w:pStyle w:val="Normalindentado3"/>
        <w:numPr>
          <w:ilvl w:val="0"/>
          <w:numId w:val="43"/>
        </w:numPr>
        <w:jc w:val="both"/>
        <w:rPr>
          <w:lang w:val="es-AR"/>
        </w:rPr>
      </w:pPr>
      <w:r w:rsidRPr="00B517EB">
        <w:rPr>
          <w:lang w:val="es-AR"/>
        </w:rPr>
        <w:t xml:space="preserve"> Realizar una oferta.</w:t>
      </w:r>
    </w:p>
    <w:p w:rsidR="001A6950" w:rsidRDefault="00B517EB" w:rsidP="001A6950">
      <w:pPr>
        <w:pStyle w:val="Normalindentado3"/>
        <w:numPr>
          <w:ilvl w:val="0"/>
          <w:numId w:val="43"/>
        </w:numPr>
        <w:jc w:val="both"/>
        <w:rPr>
          <w:lang w:val="es-AR"/>
        </w:rPr>
      </w:pPr>
      <w:r w:rsidRPr="00B517EB">
        <w:rPr>
          <w:lang w:val="es-AR"/>
        </w:rPr>
        <w:t xml:space="preserve"> Cancelar una oferta.</w:t>
      </w:r>
    </w:p>
    <w:p w:rsidR="001A6950" w:rsidRDefault="00B517EB" w:rsidP="001A6950">
      <w:pPr>
        <w:pStyle w:val="Normalindentado3"/>
        <w:numPr>
          <w:ilvl w:val="0"/>
          <w:numId w:val="43"/>
        </w:numPr>
        <w:jc w:val="both"/>
        <w:rPr>
          <w:lang w:val="es-AR"/>
        </w:rPr>
      </w:pPr>
      <w:r w:rsidRPr="00B517EB">
        <w:rPr>
          <w:lang w:val="es-AR"/>
        </w:rPr>
        <w:t xml:space="preserve"> Modificar una oferta.</w:t>
      </w:r>
    </w:p>
    <w:p w:rsidR="001A6950" w:rsidRDefault="00B517EB" w:rsidP="001A6950">
      <w:pPr>
        <w:pStyle w:val="Normalindentado3"/>
        <w:numPr>
          <w:ilvl w:val="0"/>
          <w:numId w:val="43"/>
        </w:numPr>
        <w:jc w:val="both"/>
        <w:rPr>
          <w:lang w:val="es-AR"/>
        </w:rPr>
      </w:pPr>
      <w:r w:rsidRPr="00B517EB">
        <w:rPr>
          <w:lang w:val="es-AR"/>
        </w:rPr>
        <w:t xml:space="preserve"> Buscar un producto.</w:t>
      </w:r>
    </w:p>
    <w:p w:rsidR="001A6950" w:rsidRDefault="00B517EB" w:rsidP="001A6950">
      <w:pPr>
        <w:pStyle w:val="Normalindentado3"/>
        <w:numPr>
          <w:ilvl w:val="0"/>
          <w:numId w:val="43"/>
        </w:numPr>
        <w:jc w:val="both"/>
        <w:rPr>
          <w:lang w:val="es-AR"/>
        </w:rPr>
      </w:pPr>
      <w:r w:rsidRPr="00B517EB">
        <w:rPr>
          <w:lang w:val="es-AR"/>
        </w:rPr>
        <w:t xml:space="preserve"> Preguntar por un producto.</w:t>
      </w:r>
    </w:p>
    <w:p w:rsidR="001A6950" w:rsidRDefault="00B517EB" w:rsidP="001A6950">
      <w:pPr>
        <w:pStyle w:val="Normalindentado3"/>
        <w:numPr>
          <w:ilvl w:val="0"/>
          <w:numId w:val="43"/>
        </w:numPr>
        <w:jc w:val="both"/>
        <w:rPr>
          <w:lang w:val="es-AR"/>
        </w:rPr>
      </w:pPr>
      <w:r w:rsidRPr="00B517EB">
        <w:rPr>
          <w:lang w:val="es-AR"/>
        </w:rPr>
        <w:t xml:space="preserve"> Responder una pregunta.</w:t>
      </w:r>
    </w:p>
    <w:p w:rsidR="001A6950" w:rsidRDefault="00B517EB" w:rsidP="001A6950">
      <w:pPr>
        <w:pStyle w:val="Normalindentado3"/>
        <w:numPr>
          <w:ilvl w:val="0"/>
          <w:numId w:val="43"/>
        </w:numPr>
        <w:jc w:val="both"/>
        <w:rPr>
          <w:lang w:val="es-AR"/>
        </w:rPr>
      </w:pPr>
      <w:r w:rsidRPr="00B517EB">
        <w:rPr>
          <w:lang w:val="es-AR"/>
        </w:rPr>
        <w:t xml:space="preserve"> Obtener los usuarios registrados entre 2 fechas.</w:t>
      </w:r>
    </w:p>
    <w:p w:rsidR="001A6950" w:rsidRDefault="00B517EB" w:rsidP="001A6950">
      <w:pPr>
        <w:pStyle w:val="Normalindentado3"/>
        <w:numPr>
          <w:ilvl w:val="0"/>
          <w:numId w:val="43"/>
        </w:numPr>
        <w:jc w:val="both"/>
        <w:rPr>
          <w:lang w:val="es-AR"/>
        </w:rPr>
      </w:pPr>
      <w:r w:rsidRPr="00892F9D">
        <w:rPr>
          <w:lang w:val="es-AR"/>
        </w:rPr>
        <w:t xml:space="preserve"> Obtener las ventas entre 2 fechas.</w:t>
      </w:r>
    </w:p>
    <w:p w:rsidR="001A6950" w:rsidRDefault="00B517EB" w:rsidP="001A6950">
      <w:pPr>
        <w:pStyle w:val="Normalindentado3"/>
        <w:numPr>
          <w:ilvl w:val="0"/>
          <w:numId w:val="43"/>
        </w:numPr>
        <w:jc w:val="both"/>
        <w:rPr>
          <w:lang w:val="es-AR"/>
        </w:rPr>
      </w:pPr>
      <w:r w:rsidRPr="00B517EB">
        <w:rPr>
          <w:lang w:val="es-AR"/>
        </w:rPr>
        <w:t xml:space="preserve"> Eliminar una cuenta.</w:t>
      </w:r>
    </w:p>
    <w:p w:rsidR="001A6950" w:rsidRDefault="00B517EB" w:rsidP="001A6950">
      <w:pPr>
        <w:pStyle w:val="Normalindentado3"/>
        <w:numPr>
          <w:ilvl w:val="0"/>
          <w:numId w:val="43"/>
        </w:numPr>
        <w:jc w:val="both"/>
        <w:rPr>
          <w:lang w:val="es-AR"/>
        </w:rPr>
      </w:pPr>
      <w:r w:rsidRPr="00B517EB">
        <w:rPr>
          <w:lang w:val="es-AR"/>
        </w:rPr>
        <w:t xml:space="preserve"> Ver el perfil de un usuario.</w:t>
      </w:r>
    </w:p>
    <w:p w:rsidR="001A6950" w:rsidRDefault="00B517EB" w:rsidP="001A6950">
      <w:pPr>
        <w:pStyle w:val="Normalindentado3"/>
        <w:numPr>
          <w:ilvl w:val="0"/>
          <w:numId w:val="43"/>
        </w:numPr>
        <w:jc w:val="both"/>
        <w:rPr>
          <w:lang w:val="es-AR"/>
        </w:rPr>
      </w:pPr>
      <w:r w:rsidRPr="00B517EB">
        <w:rPr>
          <w:lang w:val="es-AR"/>
        </w:rPr>
        <w:t xml:space="preserve"> Crear, obtener, actualizar y borrar una categoría.</w:t>
      </w:r>
    </w:p>
    <w:p w:rsidR="001A6950" w:rsidRDefault="00B517EB" w:rsidP="001A6950">
      <w:pPr>
        <w:pStyle w:val="Normalindentado3"/>
        <w:numPr>
          <w:ilvl w:val="0"/>
          <w:numId w:val="43"/>
        </w:numPr>
        <w:jc w:val="both"/>
        <w:rPr>
          <w:lang w:val="es-AR"/>
        </w:rPr>
      </w:pPr>
      <w:r w:rsidRPr="00B517EB">
        <w:rPr>
          <w:lang w:val="es-AR"/>
        </w:rPr>
        <w:t xml:space="preserve"> Mostrar menú de ayuda.</w:t>
      </w:r>
    </w:p>
    <w:p w:rsidR="001A6950" w:rsidRDefault="00B517EB" w:rsidP="001A6950">
      <w:pPr>
        <w:pStyle w:val="Normalindentado3"/>
        <w:numPr>
          <w:ilvl w:val="0"/>
          <w:numId w:val="43"/>
        </w:numPr>
        <w:jc w:val="both"/>
        <w:rPr>
          <w:lang w:val="es-AR"/>
        </w:rPr>
      </w:pPr>
      <w:r w:rsidRPr="00B517EB">
        <w:rPr>
          <w:lang w:val="es-AR"/>
        </w:rPr>
        <w:t xml:space="preserve"> Establecer contacto entre usuarios.</w:t>
      </w:r>
    </w:p>
    <w:p w:rsidR="001A6950" w:rsidRDefault="00B517EB" w:rsidP="001A6950">
      <w:pPr>
        <w:pStyle w:val="Normalindentado3"/>
        <w:numPr>
          <w:ilvl w:val="0"/>
          <w:numId w:val="43"/>
        </w:numPr>
        <w:jc w:val="both"/>
        <w:rPr>
          <w:lang w:val="es-AR"/>
        </w:rPr>
      </w:pPr>
      <w:r w:rsidRPr="00B517EB">
        <w:rPr>
          <w:lang w:val="es-AR"/>
        </w:rPr>
        <w:t xml:space="preserve"> Modificar los roles.</w:t>
      </w:r>
    </w:p>
    <w:p w:rsidR="001A6950" w:rsidRDefault="00B517EB" w:rsidP="001A6950">
      <w:pPr>
        <w:pStyle w:val="Normalindentado3"/>
        <w:numPr>
          <w:ilvl w:val="0"/>
          <w:numId w:val="43"/>
        </w:numPr>
        <w:jc w:val="both"/>
        <w:rPr>
          <w:lang w:val="es-AR"/>
        </w:rPr>
      </w:pPr>
      <w:r w:rsidRPr="00B517EB">
        <w:rPr>
          <w:lang w:val="es-AR"/>
        </w:rPr>
        <w:t xml:space="preserve"> Eliminar las ofertas no ganadoras.</w:t>
      </w:r>
    </w:p>
    <w:p w:rsidR="001A6950" w:rsidRDefault="00B517EB" w:rsidP="001A6950">
      <w:pPr>
        <w:pStyle w:val="Normalindentado3"/>
        <w:numPr>
          <w:ilvl w:val="0"/>
          <w:numId w:val="43"/>
        </w:numPr>
        <w:jc w:val="both"/>
        <w:rPr>
          <w:lang w:val="es-AR"/>
        </w:rPr>
      </w:pPr>
      <w:r w:rsidRPr="00B517EB">
        <w:rPr>
          <w:lang w:val="es-AR"/>
        </w:rPr>
        <w:t xml:space="preserve"> Enviar notificaciones.</w:t>
      </w:r>
    </w:p>
    <w:p w:rsidR="00B517EB" w:rsidRPr="00B517EB" w:rsidRDefault="00B517EB" w:rsidP="001A6950">
      <w:pPr>
        <w:pStyle w:val="Normalindentado3"/>
        <w:numPr>
          <w:ilvl w:val="0"/>
          <w:numId w:val="43"/>
        </w:numPr>
        <w:jc w:val="both"/>
        <w:rPr>
          <w:lang w:val="es-AR"/>
        </w:rPr>
      </w:pPr>
      <w:r w:rsidRPr="00B517EB">
        <w:rPr>
          <w:lang w:val="es-AR"/>
        </w:rPr>
        <w:t xml:space="preserve"> Visualizar las notificaciones.</w:t>
      </w:r>
    </w:p>
    <w:p w:rsidR="007C1493" w:rsidRPr="00BB491F" w:rsidRDefault="007C1493" w:rsidP="00BB491F">
      <w:pPr>
        <w:pStyle w:val="Normalindentado3"/>
        <w:jc w:val="both"/>
      </w:pPr>
    </w:p>
    <w:p w:rsidR="00B73873" w:rsidRDefault="00B73873" w:rsidP="00384E45">
      <w:pPr>
        <w:pStyle w:val="Ttulo3"/>
        <w:tabs>
          <w:tab w:val="clear" w:pos="5220"/>
          <w:tab w:val="left" w:pos="1985"/>
          <w:tab w:val="left" w:pos="2268"/>
        </w:tabs>
        <w:ind w:hanging="3960"/>
        <w:jc w:val="both"/>
      </w:pPr>
      <w:bookmarkStart w:id="35" w:name="_Toc260133237"/>
      <w:r>
        <w:lastRenderedPageBreak/>
        <w:t>Asignación de</w:t>
      </w:r>
      <w:bookmarkEnd w:id="35"/>
      <w:r w:rsidR="00BF0493">
        <w:t xml:space="preserve"> esfuerzo </w:t>
      </w:r>
    </w:p>
    <w:p w:rsidR="008169BF" w:rsidRPr="00EE485E" w:rsidRDefault="008169BF" w:rsidP="00234CB4">
      <w:pPr>
        <w:pStyle w:val="Normalindentado3"/>
        <w:jc w:val="both"/>
      </w:pPr>
    </w:p>
    <w:p w:rsidR="008169BF" w:rsidRDefault="008169BF" w:rsidP="00234CB4">
      <w:pPr>
        <w:pStyle w:val="Normalindentado3"/>
        <w:jc w:val="both"/>
        <w:rPr>
          <w:i/>
          <w:color w:val="0000FF"/>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1744"/>
        <w:gridCol w:w="1949"/>
        <w:gridCol w:w="1658"/>
      </w:tblGrid>
      <w:tr w:rsidR="00282283" w:rsidRPr="00EE485E" w:rsidTr="00EE485E">
        <w:tc>
          <w:tcPr>
            <w:tcW w:w="2169" w:type="dxa"/>
            <w:shd w:val="clear" w:color="auto" w:fill="auto"/>
          </w:tcPr>
          <w:p w:rsidR="00282283" w:rsidRPr="00EE485E" w:rsidRDefault="00282283" w:rsidP="00604961">
            <w:pPr>
              <w:pStyle w:val="Normalindentado3"/>
              <w:ind w:left="0"/>
              <w:jc w:val="center"/>
              <w:rPr>
                <w:b/>
              </w:rPr>
            </w:pPr>
            <w:r w:rsidRPr="00EE485E">
              <w:rPr>
                <w:b/>
              </w:rPr>
              <w:t>Actividad</w:t>
            </w:r>
          </w:p>
        </w:tc>
        <w:tc>
          <w:tcPr>
            <w:tcW w:w="1744" w:type="dxa"/>
            <w:shd w:val="clear" w:color="auto" w:fill="auto"/>
          </w:tcPr>
          <w:p w:rsidR="00282283" w:rsidRPr="00EE485E" w:rsidRDefault="00282283" w:rsidP="00604961">
            <w:pPr>
              <w:pStyle w:val="Normalindentado3"/>
              <w:ind w:left="0"/>
              <w:jc w:val="center"/>
              <w:rPr>
                <w:b/>
              </w:rPr>
            </w:pPr>
            <w:r w:rsidRPr="00EE485E">
              <w:rPr>
                <w:b/>
              </w:rPr>
              <w:t>Cantidad</w:t>
            </w:r>
          </w:p>
        </w:tc>
        <w:tc>
          <w:tcPr>
            <w:tcW w:w="1949"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t>Unitario</w:t>
            </w:r>
          </w:p>
        </w:tc>
        <w:tc>
          <w:tcPr>
            <w:tcW w:w="1658"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t>Subtotal</w:t>
            </w:r>
          </w:p>
        </w:tc>
      </w:tr>
      <w:tr w:rsidR="00282283" w:rsidRPr="00EE485E" w:rsidTr="00EE485E">
        <w:tc>
          <w:tcPr>
            <w:tcW w:w="2169" w:type="dxa"/>
            <w:shd w:val="clear" w:color="auto" w:fill="auto"/>
          </w:tcPr>
          <w:p w:rsidR="00282283" w:rsidRPr="00EE485E" w:rsidRDefault="00BB491F" w:rsidP="00604961">
            <w:pPr>
              <w:pStyle w:val="Normalindentado3"/>
              <w:ind w:left="0"/>
              <w:jc w:val="both"/>
            </w:pPr>
            <w:r w:rsidRPr="00EE485E">
              <w:t>Entrevista</w:t>
            </w:r>
          </w:p>
        </w:tc>
        <w:tc>
          <w:tcPr>
            <w:tcW w:w="1744" w:type="dxa"/>
            <w:shd w:val="clear" w:color="auto" w:fill="auto"/>
          </w:tcPr>
          <w:p w:rsidR="00282283" w:rsidRPr="001F644A" w:rsidRDefault="001F644A" w:rsidP="001F644A">
            <w:pPr>
              <w:pStyle w:val="Normalindentado3"/>
              <w:tabs>
                <w:tab w:val="left" w:pos="1380"/>
                <w:tab w:val="right" w:pos="1528"/>
              </w:tabs>
              <w:ind w:left="0"/>
            </w:pPr>
            <w:r w:rsidRPr="001F644A">
              <w:t>2</w:t>
            </w:r>
          </w:p>
        </w:tc>
        <w:tc>
          <w:tcPr>
            <w:tcW w:w="1949" w:type="dxa"/>
            <w:shd w:val="clear" w:color="auto" w:fill="auto"/>
          </w:tcPr>
          <w:p w:rsidR="00282283" w:rsidRPr="001F644A" w:rsidRDefault="00F05D1A" w:rsidP="001F644A">
            <w:pPr>
              <w:pStyle w:val="Normalindentado3"/>
              <w:ind w:left="0"/>
            </w:pPr>
            <w:r>
              <w:t>5</w:t>
            </w:r>
          </w:p>
        </w:tc>
        <w:tc>
          <w:tcPr>
            <w:tcW w:w="1658" w:type="dxa"/>
            <w:shd w:val="clear" w:color="auto" w:fill="auto"/>
          </w:tcPr>
          <w:p w:rsidR="00282283" w:rsidRPr="001F644A" w:rsidRDefault="00F05D1A" w:rsidP="001F644A">
            <w:pPr>
              <w:pStyle w:val="Normalindentado3"/>
              <w:ind w:left="0"/>
            </w:pPr>
            <w:r>
              <w:t>10</w:t>
            </w:r>
          </w:p>
        </w:tc>
      </w:tr>
      <w:tr w:rsidR="00BB491F" w:rsidRPr="00EE485E" w:rsidTr="00EE485E">
        <w:tc>
          <w:tcPr>
            <w:tcW w:w="2169" w:type="dxa"/>
            <w:shd w:val="clear" w:color="auto" w:fill="auto"/>
          </w:tcPr>
          <w:p w:rsidR="00BB491F" w:rsidRPr="00EE485E" w:rsidRDefault="00BB491F" w:rsidP="00604961">
            <w:pPr>
              <w:pStyle w:val="Normalindentado3"/>
              <w:ind w:left="0"/>
              <w:jc w:val="both"/>
            </w:pPr>
            <w:r w:rsidRPr="00EE485E">
              <w:t>SRS</w:t>
            </w:r>
          </w:p>
        </w:tc>
        <w:tc>
          <w:tcPr>
            <w:tcW w:w="1744" w:type="dxa"/>
            <w:shd w:val="clear" w:color="auto" w:fill="auto"/>
          </w:tcPr>
          <w:p w:rsidR="00BB491F" w:rsidRPr="001F644A" w:rsidRDefault="00EE485E" w:rsidP="001F644A">
            <w:pPr>
              <w:pStyle w:val="Normalindentado3"/>
              <w:ind w:left="0"/>
            </w:pPr>
            <w:r w:rsidRPr="001F644A">
              <w:t>2</w:t>
            </w:r>
          </w:p>
        </w:tc>
        <w:tc>
          <w:tcPr>
            <w:tcW w:w="1949" w:type="dxa"/>
            <w:shd w:val="clear" w:color="auto" w:fill="auto"/>
          </w:tcPr>
          <w:p w:rsidR="00BB491F" w:rsidRPr="001F644A" w:rsidRDefault="00F078A3" w:rsidP="001F644A">
            <w:pPr>
              <w:pStyle w:val="Normalindentado3"/>
              <w:ind w:left="0"/>
            </w:pPr>
            <w:r>
              <w:t>7</w:t>
            </w:r>
          </w:p>
        </w:tc>
        <w:tc>
          <w:tcPr>
            <w:tcW w:w="1658" w:type="dxa"/>
            <w:shd w:val="clear" w:color="auto" w:fill="auto"/>
          </w:tcPr>
          <w:p w:rsidR="00BB491F" w:rsidRPr="001F644A" w:rsidRDefault="00EE485E" w:rsidP="001F644A">
            <w:pPr>
              <w:pStyle w:val="Normalindentado3"/>
              <w:ind w:left="0"/>
            </w:pPr>
            <w:r w:rsidRPr="001F644A">
              <w:t>1</w:t>
            </w:r>
            <w:r w:rsidR="00F078A3">
              <w:t>4</w:t>
            </w:r>
          </w:p>
        </w:tc>
      </w:tr>
      <w:tr w:rsidR="00BB491F" w:rsidRPr="00EE485E" w:rsidTr="00EE485E">
        <w:tc>
          <w:tcPr>
            <w:tcW w:w="2169" w:type="dxa"/>
            <w:shd w:val="clear" w:color="auto" w:fill="auto"/>
          </w:tcPr>
          <w:p w:rsidR="00BB491F" w:rsidRPr="00EE485E" w:rsidRDefault="00EE485E" w:rsidP="00BB491F">
            <w:pPr>
              <w:pStyle w:val="Normalindentado3"/>
              <w:ind w:left="0"/>
            </w:pPr>
            <w:r>
              <w:t>Pila de productos</w:t>
            </w:r>
          </w:p>
        </w:tc>
        <w:tc>
          <w:tcPr>
            <w:tcW w:w="1744" w:type="dxa"/>
            <w:shd w:val="clear" w:color="auto" w:fill="auto"/>
          </w:tcPr>
          <w:p w:rsidR="00BB491F" w:rsidRPr="001F644A" w:rsidRDefault="00EE485E" w:rsidP="001F644A">
            <w:pPr>
              <w:pStyle w:val="Normalindentado3"/>
              <w:ind w:left="0"/>
            </w:pPr>
            <w:r w:rsidRPr="001F644A">
              <w:t>1</w:t>
            </w:r>
          </w:p>
        </w:tc>
        <w:tc>
          <w:tcPr>
            <w:tcW w:w="1949" w:type="dxa"/>
            <w:shd w:val="clear" w:color="auto" w:fill="auto"/>
          </w:tcPr>
          <w:p w:rsidR="00BB491F" w:rsidRPr="001F644A" w:rsidRDefault="00EE485E" w:rsidP="001F644A">
            <w:pPr>
              <w:pStyle w:val="Normalindentado3"/>
              <w:ind w:left="0"/>
            </w:pPr>
            <w:r w:rsidRPr="001F644A">
              <w:t>3</w:t>
            </w:r>
          </w:p>
        </w:tc>
        <w:tc>
          <w:tcPr>
            <w:tcW w:w="1658" w:type="dxa"/>
            <w:shd w:val="clear" w:color="auto" w:fill="auto"/>
          </w:tcPr>
          <w:p w:rsidR="00BB491F" w:rsidRPr="001F644A" w:rsidRDefault="00EE485E" w:rsidP="001F644A">
            <w:pPr>
              <w:pStyle w:val="Normalindentado3"/>
              <w:ind w:left="0"/>
            </w:pPr>
            <w:r w:rsidRPr="001F644A">
              <w:t>3</w:t>
            </w:r>
          </w:p>
        </w:tc>
      </w:tr>
      <w:tr w:rsidR="00EE485E" w:rsidRPr="00EE485E" w:rsidTr="00EE485E">
        <w:tc>
          <w:tcPr>
            <w:tcW w:w="2169" w:type="dxa"/>
            <w:shd w:val="clear" w:color="auto" w:fill="auto"/>
          </w:tcPr>
          <w:p w:rsidR="00EE485E" w:rsidRDefault="00EE485E" w:rsidP="00BB491F">
            <w:pPr>
              <w:pStyle w:val="Normalindentado3"/>
              <w:ind w:left="0"/>
            </w:pPr>
            <w:r>
              <w:t>Diseño de la base de datos</w:t>
            </w:r>
          </w:p>
        </w:tc>
        <w:tc>
          <w:tcPr>
            <w:tcW w:w="1744" w:type="dxa"/>
            <w:shd w:val="clear" w:color="auto" w:fill="auto"/>
          </w:tcPr>
          <w:p w:rsidR="00EE485E" w:rsidRPr="001F644A" w:rsidRDefault="00FA2A1A" w:rsidP="001F644A">
            <w:pPr>
              <w:pStyle w:val="Normalindentado3"/>
              <w:ind w:left="0"/>
            </w:pPr>
            <w:r>
              <w:t>2</w:t>
            </w:r>
          </w:p>
        </w:tc>
        <w:tc>
          <w:tcPr>
            <w:tcW w:w="1949" w:type="dxa"/>
            <w:shd w:val="clear" w:color="auto" w:fill="auto"/>
          </w:tcPr>
          <w:p w:rsidR="00EE485E" w:rsidRPr="001F644A" w:rsidRDefault="00EE485E" w:rsidP="001F644A">
            <w:pPr>
              <w:pStyle w:val="Normalindentado3"/>
              <w:ind w:left="0"/>
            </w:pPr>
            <w:r w:rsidRPr="001F644A">
              <w:t>8</w:t>
            </w:r>
          </w:p>
        </w:tc>
        <w:tc>
          <w:tcPr>
            <w:tcW w:w="1658" w:type="dxa"/>
            <w:shd w:val="clear" w:color="auto" w:fill="auto"/>
          </w:tcPr>
          <w:p w:rsidR="00EE485E" w:rsidRPr="001F644A" w:rsidRDefault="00FA2A1A" w:rsidP="001F644A">
            <w:pPr>
              <w:pStyle w:val="Normalindentado3"/>
              <w:ind w:left="0"/>
            </w:pPr>
            <w:r>
              <w:t>16</w:t>
            </w:r>
          </w:p>
        </w:tc>
      </w:tr>
      <w:tr w:rsidR="00EE485E" w:rsidRPr="00EE485E" w:rsidTr="00EE485E">
        <w:tc>
          <w:tcPr>
            <w:tcW w:w="2169" w:type="dxa"/>
            <w:shd w:val="clear" w:color="auto" w:fill="auto"/>
          </w:tcPr>
          <w:p w:rsidR="00EE485E" w:rsidRDefault="00EE485E" w:rsidP="00BB491F">
            <w:pPr>
              <w:pStyle w:val="Normalindentado3"/>
              <w:ind w:left="0"/>
            </w:pPr>
            <w:r>
              <w:t>Planificación de Gestión de proyecto</w:t>
            </w:r>
          </w:p>
        </w:tc>
        <w:tc>
          <w:tcPr>
            <w:tcW w:w="1744" w:type="dxa"/>
            <w:shd w:val="clear" w:color="auto" w:fill="auto"/>
          </w:tcPr>
          <w:p w:rsidR="00EE485E" w:rsidRPr="001F644A" w:rsidRDefault="00FA2A1A" w:rsidP="001F644A">
            <w:pPr>
              <w:pStyle w:val="Normalindentado3"/>
              <w:ind w:left="0"/>
            </w:pPr>
            <w:r>
              <w:t>2</w:t>
            </w:r>
          </w:p>
        </w:tc>
        <w:tc>
          <w:tcPr>
            <w:tcW w:w="1949" w:type="dxa"/>
            <w:shd w:val="clear" w:color="auto" w:fill="auto"/>
          </w:tcPr>
          <w:p w:rsidR="00EE485E" w:rsidRPr="001F644A" w:rsidRDefault="00F05D1A" w:rsidP="001F644A">
            <w:pPr>
              <w:pStyle w:val="Normalindentado3"/>
              <w:ind w:left="0"/>
            </w:pPr>
            <w:r>
              <w:t>7</w:t>
            </w:r>
          </w:p>
        </w:tc>
        <w:tc>
          <w:tcPr>
            <w:tcW w:w="1658" w:type="dxa"/>
            <w:shd w:val="clear" w:color="auto" w:fill="auto"/>
          </w:tcPr>
          <w:p w:rsidR="00EE485E" w:rsidRPr="001F644A" w:rsidRDefault="00FA2A1A" w:rsidP="001F644A">
            <w:pPr>
              <w:pStyle w:val="Normalindentado3"/>
              <w:ind w:left="0"/>
            </w:pPr>
            <w:r>
              <w:t>14</w:t>
            </w:r>
          </w:p>
        </w:tc>
      </w:tr>
      <w:tr w:rsidR="00EE485E" w:rsidRPr="00EE485E" w:rsidTr="00EE485E">
        <w:tc>
          <w:tcPr>
            <w:tcW w:w="2169" w:type="dxa"/>
            <w:shd w:val="clear" w:color="auto" w:fill="auto"/>
          </w:tcPr>
          <w:p w:rsidR="00EE485E" w:rsidRDefault="00EE485E" w:rsidP="00BB491F">
            <w:pPr>
              <w:pStyle w:val="Normalindentado3"/>
              <w:ind w:left="0"/>
            </w:pPr>
            <w:r w:rsidRPr="00B517EB">
              <w:rPr>
                <w:lang w:val="es-AR"/>
              </w:rPr>
              <w:t>Soportar un pago mediante tarjeta crédito</w:t>
            </w:r>
          </w:p>
        </w:tc>
        <w:tc>
          <w:tcPr>
            <w:tcW w:w="1744" w:type="dxa"/>
            <w:shd w:val="clear" w:color="auto" w:fill="auto"/>
          </w:tcPr>
          <w:p w:rsidR="00EE485E" w:rsidRPr="001F644A" w:rsidRDefault="00614528" w:rsidP="001F644A">
            <w:pPr>
              <w:pStyle w:val="Normalindentado3"/>
              <w:ind w:left="0"/>
            </w:pPr>
            <w:r w:rsidRPr="001F644A">
              <w:t>1</w:t>
            </w:r>
          </w:p>
        </w:tc>
        <w:tc>
          <w:tcPr>
            <w:tcW w:w="1949" w:type="dxa"/>
            <w:shd w:val="clear" w:color="auto" w:fill="auto"/>
          </w:tcPr>
          <w:p w:rsidR="00EE485E" w:rsidRPr="001F644A" w:rsidRDefault="00F078A3" w:rsidP="001F644A">
            <w:pPr>
              <w:pStyle w:val="Normalindentado3"/>
              <w:ind w:left="0"/>
            </w:pPr>
            <w:r>
              <w:t>10</w:t>
            </w:r>
          </w:p>
        </w:tc>
        <w:tc>
          <w:tcPr>
            <w:tcW w:w="1658" w:type="dxa"/>
            <w:shd w:val="clear" w:color="auto" w:fill="auto"/>
          </w:tcPr>
          <w:p w:rsidR="00EE485E" w:rsidRPr="001F644A" w:rsidRDefault="00F078A3" w:rsidP="001F644A">
            <w:pPr>
              <w:pStyle w:val="Normalindentado3"/>
              <w:ind w:left="0"/>
            </w:pPr>
            <w:r>
              <w:t>10</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Organizar los productos por categorías</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Registrar las subastas que se concreten</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Permitir visualizar las características de un producto.</w:t>
            </w:r>
          </w:p>
          <w:p w:rsidR="00614528" w:rsidRPr="00B517EB" w:rsidRDefault="00614528" w:rsidP="00BB491F">
            <w:pPr>
              <w:pStyle w:val="Normalindentado3"/>
              <w:ind w:left="0"/>
              <w:rPr>
                <w:lang w:val="es-AR"/>
              </w:rPr>
            </w:pPr>
          </w:p>
        </w:tc>
        <w:tc>
          <w:tcPr>
            <w:tcW w:w="1744" w:type="dxa"/>
            <w:shd w:val="clear" w:color="auto" w:fill="auto"/>
          </w:tcPr>
          <w:p w:rsidR="00614528" w:rsidRPr="001F644A" w:rsidRDefault="00F05D1A" w:rsidP="001F644A">
            <w:pPr>
              <w:pStyle w:val="Normalindentado3"/>
              <w:ind w:left="0"/>
              <w:rPr>
                <w:lang w:val="es-AR"/>
              </w:rPr>
            </w:pPr>
            <w:r>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F05D1A" w:rsidP="001F644A">
            <w:pPr>
              <w:pStyle w:val="Normalindentado3"/>
              <w:ind w:left="0"/>
            </w:pPr>
            <w:r>
              <w:t>6</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Iniciar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1E5768" w:rsidP="001F644A">
            <w:pPr>
              <w:pStyle w:val="Normalindentado3"/>
              <w:ind w:left="0"/>
            </w:pPr>
            <w:r>
              <w:t>15</w:t>
            </w:r>
          </w:p>
        </w:tc>
        <w:tc>
          <w:tcPr>
            <w:tcW w:w="1658" w:type="dxa"/>
            <w:shd w:val="clear" w:color="auto" w:fill="auto"/>
          </w:tcPr>
          <w:p w:rsidR="00614528" w:rsidRPr="001F644A" w:rsidRDefault="001E5768" w:rsidP="001F644A">
            <w:pPr>
              <w:pStyle w:val="Normalindentado3"/>
              <w:ind w:left="0"/>
            </w:pPr>
            <w:r>
              <w:t>15</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Pr>
                <w:lang w:val="es-AR"/>
              </w:rPr>
              <w:t xml:space="preserve">Finalizar </w:t>
            </w:r>
            <w:r w:rsidRPr="00B517EB">
              <w:rPr>
                <w:lang w:val="es-AR"/>
              </w:rPr>
              <w:t>una subasta.</w:t>
            </w:r>
          </w:p>
          <w:p w:rsidR="00614528" w:rsidRPr="00B517EB" w:rsidRDefault="00614528" w:rsidP="00614528">
            <w:pPr>
              <w:pStyle w:val="Normalindentado3"/>
              <w:ind w:left="0"/>
              <w:jc w:val="both"/>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1E5768" w:rsidP="001F644A">
            <w:pPr>
              <w:pStyle w:val="Normalindentado3"/>
              <w:ind w:left="0"/>
            </w:pPr>
            <w:r>
              <w:t>8</w:t>
            </w:r>
          </w:p>
        </w:tc>
        <w:tc>
          <w:tcPr>
            <w:tcW w:w="1658" w:type="dxa"/>
            <w:shd w:val="clear" w:color="auto" w:fill="auto"/>
          </w:tcPr>
          <w:p w:rsidR="00614528" w:rsidRPr="001F644A" w:rsidRDefault="001E5768" w:rsidP="001F644A">
            <w:pPr>
              <w:pStyle w:val="Normalindentado3"/>
              <w:ind w:left="0"/>
            </w:pPr>
            <w:r>
              <w:t>8</w:t>
            </w:r>
          </w:p>
        </w:tc>
      </w:tr>
      <w:tr w:rsidR="00614528" w:rsidRPr="00EE485E" w:rsidTr="00EE485E">
        <w:tc>
          <w:tcPr>
            <w:tcW w:w="2169" w:type="dxa"/>
            <w:shd w:val="clear" w:color="auto" w:fill="auto"/>
          </w:tcPr>
          <w:p w:rsidR="00614528" w:rsidRDefault="00614528" w:rsidP="00614528">
            <w:pPr>
              <w:pStyle w:val="Normalindentado3"/>
              <w:ind w:left="0"/>
              <w:rPr>
                <w:lang w:val="es-AR"/>
              </w:rPr>
            </w:pPr>
            <w:r w:rsidRPr="00B517EB">
              <w:rPr>
                <w:lang w:val="es-AR"/>
              </w:rPr>
              <w:t>Modificar los datos de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Realizar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1E5768" w:rsidP="001F644A">
            <w:pPr>
              <w:pStyle w:val="Normalindentado3"/>
              <w:ind w:left="0"/>
            </w:pPr>
            <w:r>
              <w:t>12</w:t>
            </w:r>
          </w:p>
        </w:tc>
        <w:tc>
          <w:tcPr>
            <w:tcW w:w="1658" w:type="dxa"/>
            <w:shd w:val="clear" w:color="auto" w:fill="auto"/>
          </w:tcPr>
          <w:p w:rsidR="00614528" w:rsidRPr="001F644A" w:rsidRDefault="001E5768" w:rsidP="001F644A">
            <w:pPr>
              <w:pStyle w:val="Normalindentado3"/>
              <w:ind w:left="0"/>
            </w:pPr>
            <w:r>
              <w:t>12</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Cancelar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Modificar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Buscar un product</w:t>
            </w:r>
            <w:r>
              <w:rPr>
                <w:lang w:val="es-AR"/>
              </w:rPr>
              <w:t>o</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1</w:t>
            </w:r>
            <w:r w:rsidR="001E5768">
              <w:t>3</w:t>
            </w:r>
          </w:p>
        </w:tc>
        <w:tc>
          <w:tcPr>
            <w:tcW w:w="1658" w:type="dxa"/>
            <w:shd w:val="clear" w:color="auto" w:fill="auto"/>
          </w:tcPr>
          <w:p w:rsidR="00614528" w:rsidRPr="001F644A" w:rsidRDefault="00614528" w:rsidP="001F644A">
            <w:pPr>
              <w:pStyle w:val="Normalindentado3"/>
              <w:ind w:left="0"/>
            </w:pPr>
            <w:r w:rsidRPr="001F644A">
              <w:t>1</w:t>
            </w:r>
            <w:r w:rsidR="001E5768">
              <w:t>3</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Preguntar por un producto.</w:t>
            </w:r>
          </w:p>
          <w:p w:rsidR="001F644A" w:rsidRPr="00B517EB" w:rsidRDefault="001F644A" w:rsidP="00614528">
            <w:pPr>
              <w:pStyle w:val="Normalindentado3"/>
              <w:ind w:left="0"/>
              <w:rPr>
                <w:lang w:val="es-AR"/>
              </w:rPr>
            </w:pP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E5768" w:rsidP="001F644A">
            <w:pPr>
              <w:pStyle w:val="Normalindentado3"/>
              <w:ind w:left="0"/>
            </w:pPr>
            <w:r>
              <w:t>9</w:t>
            </w:r>
          </w:p>
        </w:tc>
        <w:tc>
          <w:tcPr>
            <w:tcW w:w="1658" w:type="dxa"/>
            <w:shd w:val="clear" w:color="auto" w:fill="auto"/>
          </w:tcPr>
          <w:p w:rsidR="001F644A" w:rsidRPr="001F644A" w:rsidRDefault="001E5768" w:rsidP="001F644A">
            <w:pPr>
              <w:pStyle w:val="Normalindentado3"/>
              <w:ind w:left="0"/>
            </w:pPr>
            <w:r>
              <w:t>9</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Responder una pregunta.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Obtener los usuarios registrados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892F9D">
              <w:rPr>
                <w:lang w:val="es-AR"/>
              </w:rPr>
              <w:t>Obtener las ventas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892F9D" w:rsidRDefault="001F644A" w:rsidP="001F644A">
            <w:pPr>
              <w:pStyle w:val="Normalindentado3"/>
              <w:ind w:left="0"/>
              <w:rPr>
                <w:lang w:val="es-AR"/>
              </w:rPr>
            </w:pPr>
            <w:r w:rsidRPr="00B517EB">
              <w:rPr>
                <w:lang w:val="es-AR"/>
              </w:rPr>
              <w:t>Eliminar una cuenta.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E5768" w:rsidP="001F644A">
            <w:pPr>
              <w:pStyle w:val="Normalindentado3"/>
              <w:ind w:left="0"/>
            </w:pPr>
            <w:r>
              <w:t>8</w:t>
            </w:r>
          </w:p>
        </w:tc>
        <w:tc>
          <w:tcPr>
            <w:tcW w:w="1658" w:type="dxa"/>
            <w:shd w:val="clear" w:color="auto" w:fill="auto"/>
          </w:tcPr>
          <w:p w:rsidR="001F644A" w:rsidRPr="001F644A" w:rsidRDefault="001E5768" w:rsidP="001F644A">
            <w:pPr>
              <w:pStyle w:val="Normalindentado3"/>
              <w:ind w:left="0"/>
            </w:pPr>
            <w:r>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Ver el perfil de un usuario</w:t>
            </w:r>
          </w:p>
        </w:tc>
        <w:tc>
          <w:tcPr>
            <w:tcW w:w="1744" w:type="dxa"/>
            <w:shd w:val="clear" w:color="auto" w:fill="auto"/>
          </w:tcPr>
          <w:p w:rsidR="001F644A" w:rsidRPr="001F644A" w:rsidRDefault="00FA2A1A" w:rsidP="001F644A">
            <w:pPr>
              <w:pStyle w:val="Normalindentado3"/>
              <w:ind w:left="0"/>
              <w:rPr>
                <w:lang w:val="es-AR"/>
              </w:rPr>
            </w:pPr>
            <w:r>
              <w:rPr>
                <w:lang w:val="es-AR"/>
              </w:rPr>
              <w:t>3</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FA2A1A" w:rsidP="001F644A">
            <w:pPr>
              <w:pStyle w:val="Normalindentado3"/>
              <w:ind w:left="0"/>
            </w:pPr>
            <w:r>
              <w:t>21</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Crear, obtener, actualizar y borrar una categoría.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4</w:t>
            </w:r>
          </w:p>
        </w:tc>
        <w:tc>
          <w:tcPr>
            <w:tcW w:w="1949" w:type="dxa"/>
            <w:shd w:val="clear" w:color="auto" w:fill="auto"/>
          </w:tcPr>
          <w:p w:rsidR="001F644A" w:rsidRPr="001F644A" w:rsidRDefault="001E5768" w:rsidP="001F644A">
            <w:pPr>
              <w:pStyle w:val="Normalindentado3"/>
              <w:ind w:left="0"/>
            </w:pPr>
            <w:r>
              <w:t>9</w:t>
            </w:r>
          </w:p>
        </w:tc>
        <w:tc>
          <w:tcPr>
            <w:tcW w:w="1658" w:type="dxa"/>
            <w:shd w:val="clear" w:color="auto" w:fill="auto"/>
          </w:tcPr>
          <w:p w:rsidR="001F644A" w:rsidRPr="001F644A" w:rsidRDefault="001E5768" w:rsidP="001F644A">
            <w:pPr>
              <w:pStyle w:val="Normalindentado3"/>
              <w:ind w:left="0"/>
            </w:pPr>
            <w:r>
              <w:t>36</w:t>
            </w:r>
          </w:p>
        </w:tc>
      </w:tr>
      <w:tr w:rsidR="001F644A" w:rsidRPr="00EE485E" w:rsidTr="001F644A">
        <w:trPr>
          <w:trHeight w:val="615"/>
        </w:trPr>
        <w:tc>
          <w:tcPr>
            <w:tcW w:w="2169" w:type="dxa"/>
            <w:shd w:val="clear" w:color="auto" w:fill="auto"/>
          </w:tcPr>
          <w:p w:rsidR="001F644A" w:rsidRPr="00B517EB" w:rsidRDefault="001F644A" w:rsidP="001F644A">
            <w:pPr>
              <w:pStyle w:val="Normalindentado3"/>
              <w:ind w:left="0"/>
              <w:rPr>
                <w:lang w:val="es-AR"/>
              </w:rPr>
            </w:pPr>
            <w:r w:rsidRPr="00B517EB">
              <w:rPr>
                <w:lang w:val="es-AR"/>
              </w:rPr>
              <w:t>Mostrar menú de ayuda.</w:t>
            </w:r>
          </w:p>
        </w:tc>
        <w:tc>
          <w:tcPr>
            <w:tcW w:w="1744" w:type="dxa"/>
            <w:shd w:val="clear" w:color="auto" w:fill="auto"/>
          </w:tcPr>
          <w:p w:rsidR="001F644A" w:rsidRPr="001F644A" w:rsidRDefault="00FA2A1A" w:rsidP="001F644A">
            <w:pPr>
              <w:pStyle w:val="Normalindentado3"/>
              <w:ind w:left="0"/>
              <w:rPr>
                <w:lang w:val="es-AR"/>
              </w:rPr>
            </w:pPr>
            <w:r>
              <w:rPr>
                <w:lang w:val="es-AR"/>
              </w:rPr>
              <w:t>1</w:t>
            </w:r>
          </w:p>
        </w:tc>
        <w:tc>
          <w:tcPr>
            <w:tcW w:w="1949" w:type="dxa"/>
            <w:shd w:val="clear" w:color="auto" w:fill="auto"/>
          </w:tcPr>
          <w:p w:rsidR="001F644A" w:rsidRPr="001F644A" w:rsidRDefault="001E5768" w:rsidP="001F644A">
            <w:pPr>
              <w:pStyle w:val="Normalindentado3"/>
              <w:ind w:left="0"/>
            </w:pPr>
            <w:r>
              <w:t>12</w:t>
            </w:r>
          </w:p>
        </w:tc>
        <w:tc>
          <w:tcPr>
            <w:tcW w:w="1658" w:type="dxa"/>
            <w:shd w:val="clear" w:color="auto" w:fill="auto"/>
          </w:tcPr>
          <w:p w:rsidR="001F644A" w:rsidRPr="001F644A" w:rsidRDefault="001E5768" w:rsidP="001F644A">
            <w:pPr>
              <w:pStyle w:val="Normalindentado3"/>
              <w:ind w:left="0"/>
            </w:pPr>
            <w:r>
              <w:t>12</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Establecer contacto entre usuarios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E5768" w:rsidP="001F644A">
            <w:pPr>
              <w:pStyle w:val="Normalindentado3"/>
              <w:ind w:left="0"/>
            </w:pPr>
            <w:r>
              <w:t>10</w:t>
            </w:r>
          </w:p>
        </w:tc>
        <w:tc>
          <w:tcPr>
            <w:tcW w:w="1658" w:type="dxa"/>
            <w:shd w:val="clear" w:color="auto" w:fill="auto"/>
          </w:tcPr>
          <w:p w:rsidR="001F644A" w:rsidRPr="001F644A" w:rsidRDefault="001E5768" w:rsidP="001F644A">
            <w:pPr>
              <w:pStyle w:val="Normalindentado3"/>
              <w:ind w:left="0"/>
            </w:pPr>
            <w:r>
              <w:t>10</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Modificar los roles.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E5768" w:rsidP="001F644A">
            <w:pPr>
              <w:pStyle w:val="Normalindentado3"/>
              <w:ind w:left="0"/>
            </w:pPr>
            <w:r>
              <w:t>8</w:t>
            </w:r>
          </w:p>
        </w:tc>
        <w:tc>
          <w:tcPr>
            <w:tcW w:w="1658" w:type="dxa"/>
            <w:shd w:val="clear" w:color="auto" w:fill="auto"/>
          </w:tcPr>
          <w:p w:rsidR="001F644A" w:rsidRPr="001F644A" w:rsidRDefault="001E5768" w:rsidP="001F644A">
            <w:pPr>
              <w:pStyle w:val="Normalindentado3"/>
              <w:ind w:left="0"/>
            </w:pPr>
            <w:r>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lastRenderedPageBreak/>
              <w:t>Eliminar las ofertas no ganadoras.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E5768" w:rsidP="001F644A">
            <w:pPr>
              <w:pStyle w:val="Normalindentado3"/>
              <w:ind w:left="0"/>
            </w:pPr>
            <w:r>
              <w:t>7</w:t>
            </w:r>
          </w:p>
        </w:tc>
        <w:tc>
          <w:tcPr>
            <w:tcW w:w="1658" w:type="dxa"/>
            <w:shd w:val="clear" w:color="auto" w:fill="auto"/>
          </w:tcPr>
          <w:p w:rsidR="001F644A" w:rsidRPr="001F644A" w:rsidRDefault="001E5768" w:rsidP="001F644A">
            <w:pPr>
              <w:pStyle w:val="Normalindentado3"/>
              <w:ind w:left="0"/>
            </w:pPr>
            <w:r>
              <w:t>7</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Enviar</w:t>
            </w:r>
            <w:r>
              <w:rPr>
                <w:lang w:val="es-AR"/>
              </w:rPr>
              <w:t xml:space="preserve"> y Recibir </w:t>
            </w:r>
            <w:r w:rsidRPr="00B517EB">
              <w:rPr>
                <w:lang w:val="es-AR"/>
              </w:rPr>
              <w:t xml:space="preserve">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2</w:t>
            </w:r>
          </w:p>
        </w:tc>
        <w:tc>
          <w:tcPr>
            <w:tcW w:w="1949" w:type="dxa"/>
            <w:shd w:val="clear" w:color="auto" w:fill="auto"/>
          </w:tcPr>
          <w:p w:rsidR="001F644A" w:rsidRPr="001F644A" w:rsidRDefault="001E5768" w:rsidP="001F644A">
            <w:pPr>
              <w:pStyle w:val="Normalindentado3"/>
              <w:ind w:left="0"/>
            </w:pPr>
            <w:r>
              <w:t>9</w:t>
            </w:r>
          </w:p>
        </w:tc>
        <w:tc>
          <w:tcPr>
            <w:tcW w:w="1658" w:type="dxa"/>
            <w:shd w:val="clear" w:color="auto" w:fill="auto"/>
          </w:tcPr>
          <w:p w:rsidR="001F644A" w:rsidRPr="001F644A" w:rsidRDefault="001F644A" w:rsidP="001F644A">
            <w:pPr>
              <w:pStyle w:val="Normalindentado3"/>
              <w:ind w:left="0"/>
            </w:pPr>
            <w:r w:rsidRPr="001F644A">
              <w:t>1</w:t>
            </w:r>
            <w:r w:rsidR="001E5768">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Visualizar las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E5768" w:rsidP="001F644A">
            <w:pPr>
              <w:pStyle w:val="Normalindentado3"/>
              <w:ind w:left="0"/>
            </w:pPr>
            <w:r>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Pr>
                <w:lang w:val="es-AR"/>
              </w:rPr>
              <w:t>TOTAL</w:t>
            </w:r>
          </w:p>
        </w:tc>
        <w:tc>
          <w:tcPr>
            <w:tcW w:w="1744" w:type="dxa"/>
            <w:shd w:val="clear" w:color="auto" w:fill="auto"/>
          </w:tcPr>
          <w:p w:rsidR="001F644A" w:rsidRPr="001F644A" w:rsidRDefault="001F644A" w:rsidP="001F644A">
            <w:pPr>
              <w:pStyle w:val="Normalindentado3"/>
              <w:ind w:left="0"/>
              <w:rPr>
                <w:lang w:val="es-AR"/>
              </w:rPr>
            </w:pPr>
          </w:p>
        </w:tc>
        <w:tc>
          <w:tcPr>
            <w:tcW w:w="1949" w:type="dxa"/>
            <w:shd w:val="clear" w:color="auto" w:fill="auto"/>
          </w:tcPr>
          <w:p w:rsidR="001F644A" w:rsidRPr="001F644A" w:rsidRDefault="001F644A" w:rsidP="001F644A">
            <w:pPr>
              <w:pStyle w:val="Normalindentado3"/>
              <w:ind w:left="0"/>
            </w:pPr>
          </w:p>
        </w:tc>
        <w:tc>
          <w:tcPr>
            <w:tcW w:w="1658" w:type="dxa"/>
            <w:shd w:val="clear" w:color="auto" w:fill="auto"/>
          </w:tcPr>
          <w:p w:rsidR="001E5768" w:rsidRPr="001F644A" w:rsidRDefault="00000FFE" w:rsidP="00FA2A1A">
            <w:pPr>
              <w:pStyle w:val="Normalindentado3"/>
              <w:tabs>
                <w:tab w:val="left" w:pos="1125"/>
              </w:tabs>
              <w:ind w:left="0"/>
            </w:pPr>
            <w:r>
              <w:fldChar w:fldCharType="begin"/>
            </w:r>
            <w:r w:rsidR="00FA2A1A">
              <w:instrText xml:space="preserve"> =SUM(ABOVE) </w:instrText>
            </w:r>
            <w:r>
              <w:fldChar w:fldCharType="separate"/>
            </w:r>
            <w:r w:rsidR="00FA2A1A">
              <w:rPr>
                <w:noProof/>
              </w:rPr>
              <w:t>321</w:t>
            </w:r>
            <w:r>
              <w:fldChar w:fldCharType="end"/>
            </w:r>
          </w:p>
        </w:tc>
      </w:tr>
    </w:tbl>
    <w:p w:rsidR="00BF0493" w:rsidRDefault="00BF0493" w:rsidP="00234CB4">
      <w:pPr>
        <w:pStyle w:val="Normalindentado3"/>
        <w:jc w:val="both"/>
        <w:rPr>
          <w:i/>
          <w:color w:val="0000FF"/>
        </w:rPr>
      </w:pPr>
    </w:p>
    <w:p w:rsidR="00282283" w:rsidRPr="001F644A" w:rsidRDefault="00282283" w:rsidP="001F644A">
      <w:pPr>
        <w:pStyle w:val="Normalindentado3"/>
        <w:ind w:left="1350"/>
        <w:jc w:val="both"/>
        <w:rPr>
          <w:lang w:val="es-AR"/>
        </w:rPr>
      </w:pPr>
    </w:p>
    <w:p w:rsidR="00B73873" w:rsidRDefault="00B73873" w:rsidP="00384E45">
      <w:pPr>
        <w:pStyle w:val="Ttulo3"/>
        <w:tabs>
          <w:tab w:val="clear" w:pos="5220"/>
          <w:tab w:val="left" w:pos="1985"/>
        </w:tabs>
        <w:ind w:hanging="3960"/>
        <w:jc w:val="both"/>
      </w:pPr>
      <w:bookmarkStart w:id="36" w:name="_Toc260133239"/>
      <w:r>
        <w:t>Asignación de presupuesto</w:t>
      </w:r>
      <w:bookmarkEnd w:id="36"/>
    </w:p>
    <w:p w:rsidR="006B5A2C" w:rsidRDefault="006B5A2C" w:rsidP="006B5A2C">
      <w:pPr>
        <w:pStyle w:val="Normalindentado3"/>
        <w:ind w:left="1260"/>
      </w:pPr>
      <w:r>
        <w:t>Tarifa horaria = $150.</w:t>
      </w:r>
    </w:p>
    <w:p w:rsidR="006B5A2C" w:rsidRDefault="00FA2A1A" w:rsidP="006B5A2C">
      <w:pPr>
        <w:pStyle w:val="Normalindentado3"/>
        <w:ind w:left="1260"/>
      </w:pPr>
      <w:r>
        <w:t>Total de horas trabajadas = 321</w:t>
      </w:r>
      <w:r w:rsidR="006B5A2C">
        <w:t xml:space="preserve"> horas.</w:t>
      </w:r>
    </w:p>
    <w:p w:rsidR="006B5A2C" w:rsidRDefault="006B5A2C" w:rsidP="006B5A2C">
      <w:pPr>
        <w:pStyle w:val="Normalindentado3"/>
        <w:ind w:left="1260"/>
      </w:pPr>
      <w:r>
        <w:t xml:space="preserve">Inversiones en los recursos = </w:t>
      </w:r>
      <w:r>
        <w:rPr>
          <w:szCs w:val="20"/>
        </w:rPr>
        <w:t>$</w:t>
      </w:r>
      <w:r w:rsidR="005168B5">
        <w:rPr>
          <w:szCs w:val="20"/>
        </w:rPr>
        <w:t>1</w:t>
      </w:r>
      <w:r>
        <w:rPr>
          <w:szCs w:val="20"/>
        </w:rPr>
        <w:t>6990.</w:t>
      </w:r>
    </w:p>
    <w:p w:rsidR="006B5A2C" w:rsidRDefault="006B5A2C" w:rsidP="006B5A2C">
      <w:pPr>
        <w:pStyle w:val="Normalindentado3"/>
        <w:ind w:left="1260"/>
      </w:pPr>
      <w:r>
        <w:t xml:space="preserve">Costo de desarrollo= (Tarifa horaria * Total de horas trabajadas) + Inversiones en         los recursos. </w:t>
      </w:r>
    </w:p>
    <w:p w:rsidR="00B73873" w:rsidRPr="00B73873" w:rsidRDefault="00FA2A1A" w:rsidP="00596981">
      <w:pPr>
        <w:pStyle w:val="Normalindentado3"/>
        <w:ind w:left="1260"/>
      </w:pPr>
      <w:r>
        <w:t>Resultado= (150 * 321) + 16990= $65140</w:t>
      </w:r>
    </w:p>
    <w:p w:rsidR="00B73873" w:rsidRDefault="00B73873" w:rsidP="00234CB4">
      <w:pPr>
        <w:pStyle w:val="Ttulo2"/>
        <w:jc w:val="both"/>
      </w:pPr>
      <w:bookmarkStart w:id="37" w:name="_Toc260133240"/>
      <w:r>
        <w:t>Plan de control</w:t>
      </w:r>
      <w:bookmarkEnd w:id="37"/>
      <w:r w:rsidR="007633BA">
        <w:t xml:space="preserve"> </w:t>
      </w:r>
    </w:p>
    <w:p w:rsidR="00B73873" w:rsidRDefault="00B73873" w:rsidP="00384E45">
      <w:pPr>
        <w:pStyle w:val="Ttulo3"/>
        <w:tabs>
          <w:tab w:val="clear" w:pos="5220"/>
          <w:tab w:val="left" w:pos="1985"/>
        </w:tabs>
        <w:ind w:hanging="3960"/>
        <w:jc w:val="both"/>
      </w:pPr>
      <w:bookmarkStart w:id="38" w:name="_Toc260133241"/>
      <w:r>
        <w:t>Plan de control de requerimientos</w:t>
      </w:r>
      <w:bookmarkEnd w:id="38"/>
    </w:p>
    <w:p w:rsidR="00E70461" w:rsidRPr="00384E45" w:rsidRDefault="00384E45" w:rsidP="00234CB4">
      <w:pPr>
        <w:pStyle w:val="Normalindentado3"/>
        <w:jc w:val="both"/>
      </w:pPr>
      <w:r>
        <w:rPr>
          <w:i/>
          <w:color w:val="0000FF"/>
        </w:rPr>
        <w:t xml:space="preserve">  </w:t>
      </w:r>
      <w:r>
        <w:t>NA</w:t>
      </w:r>
    </w:p>
    <w:p w:rsidR="00B73873" w:rsidRDefault="00B73873" w:rsidP="00384E45">
      <w:pPr>
        <w:pStyle w:val="Ttulo3"/>
        <w:tabs>
          <w:tab w:val="clear" w:pos="5220"/>
          <w:tab w:val="left" w:pos="1701"/>
          <w:tab w:val="left" w:pos="2127"/>
        </w:tabs>
        <w:ind w:hanging="3960"/>
        <w:jc w:val="both"/>
      </w:pPr>
      <w:bookmarkStart w:id="39" w:name="_Toc260133242"/>
      <w:r>
        <w:t>Plan de control de calendario</w:t>
      </w:r>
      <w:bookmarkEnd w:id="39"/>
    </w:p>
    <w:p w:rsidR="00384E45" w:rsidRPr="00384E45" w:rsidRDefault="00384E45" w:rsidP="00384E45">
      <w:pPr>
        <w:pStyle w:val="Normalindentado3"/>
      </w:pPr>
      <w:r>
        <w:t xml:space="preserve">  NA</w:t>
      </w:r>
    </w:p>
    <w:p w:rsidR="00B73873" w:rsidRDefault="00B73873" w:rsidP="00384E45">
      <w:pPr>
        <w:pStyle w:val="Ttulo3"/>
        <w:tabs>
          <w:tab w:val="clear" w:pos="5220"/>
          <w:tab w:val="left" w:pos="1701"/>
          <w:tab w:val="left" w:pos="1985"/>
        </w:tabs>
        <w:ind w:hanging="3960"/>
        <w:jc w:val="both"/>
      </w:pPr>
      <w:bookmarkStart w:id="40" w:name="_Toc260133243"/>
      <w:r>
        <w:t>Plan de control de presupuesto</w:t>
      </w:r>
      <w:bookmarkEnd w:id="40"/>
    </w:p>
    <w:p w:rsidR="00384E45" w:rsidRPr="00384E45" w:rsidRDefault="00384E45" w:rsidP="00384E45">
      <w:pPr>
        <w:pStyle w:val="Normalindentado3"/>
      </w:pPr>
      <w:r>
        <w:t xml:space="preserve">  NA</w:t>
      </w:r>
    </w:p>
    <w:p w:rsidR="00B73873" w:rsidRDefault="00B73873" w:rsidP="00384E45">
      <w:pPr>
        <w:pStyle w:val="Ttulo3"/>
        <w:tabs>
          <w:tab w:val="clear" w:pos="5220"/>
          <w:tab w:val="left" w:pos="1985"/>
        </w:tabs>
        <w:ind w:hanging="3960"/>
        <w:jc w:val="both"/>
      </w:pPr>
      <w:bookmarkStart w:id="41" w:name="_Toc260133244"/>
      <w:r>
        <w:t>Plan de control de calidad</w:t>
      </w:r>
      <w:bookmarkEnd w:id="41"/>
    </w:p>
    <w:p w:rsidR="00384E45" w:rsidRPr="00384E45" w:rsidRDefault="00384E45" w:rsidP="00384E45">
      <w:pPr>
        <w:pStyle w:val="Normalindentado3"/>
      </w:pPr>
      <w:r>
        <w:t xml:space="preserve">  NA  </w:t>
      </w:r>
    </w:p>
    <w:p w:rsidR="00B73873" w:rsidRDefault="00384E45" w:rsidP="00384E45">
      <w:pPr>
        <w:pStyle w:val="Ttulo3"/>
        <w:tabs>
          <w:tab w:val="clear" w:pos="5220"/>
          <w:tab w:val="left" w:pos="1843"/>
        </w:tabs>
        <w:ind w:hanging="3960"/>
        <w:jc w:val="both"/>
      </w:pPr>
      <w:bookmarkStart w:id="42" w:name="_Toc260133245"/>
      <w:r>
        <w:t xml:space="preserve">  </w:t>
      </w:r>
      <w:r w:rsidR="00B73873">
        <w:t xml:space="preserve">Plan de </w:t>
      </w:r>
      <w:bookmarkEnd w:id="42"/>
      <w:r w:rsidR="00A8550C">
        <w:t>informe</w:t>
      </w:r>
    </w:p>
    <w:p w:rsidR="00BD4A4C" w:rsidRPr="00BD4A4C" w:rsidRDefault="00384E45" w:rsidP="00234CB4">
      <w:pPr>
        <w:pStyle w:val="Normalindentado3"/>
        <w:jc w:val="both"/>
      </w:pPr>
      <w:r>
        <w:rPr>
          <w:i/>
          <w:color w:val="0000FF"/>
        </w:rPr>
        <w:t xml:space="preserve">  </w:t>
      </w:r>
      <w:r>
        <w:t>NA</w:t>
      </w:r>
      <w:r w:rsidR="0088221D">
        <w:rPr>
          <w:i/>
          <w:color w:val="0000FF"/>
        </w:rPr>
        <w:t>.</w:t>
      </w:r>
      <w:r w:rsidR="00BD4A4C" w:rsidRPr="00486336">
        <w:rPr>
          <w:i/>
          <w:color w:val="0000FF"/>
        </w:rPr>
        <w:t xml:space="preserve"> </w:t>
      </w:r>
    </w:p>
    <w:p w:rsidR="00176BBC" w:rsidRDefault="00B73873" w:rsidP="00384E45">
      <w:pPr>
        <w:pStyle w:val="Ttulo3"/>
        <w:tabs>
          <w:tab w:val="clear" w:pos="5220"/>
          <w:tab w:val="left" w:pos="1985"/>
        </w:tabs>
        <w:ind w:hanging="3960"/>
        <w:jc w:val="both"/>
      </w:pPr>
      <w:bookmarkStart w:id="43" w:name="_Toc260133246"/>
      <w:r>
        <w:t>Plan de recolección de métricas</w:t>
      </w:r>
      <w:bookmarkEnd w:id="43"/>
    </w:p>
    <w:p w:rsidR="00384E45" w:rsidRPr="00384E45" w:rsidRDefault="00384E45" w:rsidP="00384E45">
      <w:pPr>
        <w:pStyle w:val="Normalindentado3"/>
      </w:pPr>
      <w:r>
        <w:t xml:space="preserve">  NA</w:t>
      </w:r>
    </w:p>
    <w:p w:rsidR="00176BBC" w:rsidRDefault="00B73873" w:rsidP="00642479">
      <w:pPr>
        <w:pStyle w:val="Ttulo2"/>
        <w:jc w:val="both"/>
        <w:rPr>
          <w:i/>
          <w:color w:val="0000FF"/>
        </w:rPr>
      </w:pPr>
      <w:bookmarkStart w:id="44" w:name="_Toc260133247"/>
      <w:r>
        <w:t>Plan de administración de riesgos</w:t>
      </w:r>
      <w:bookmarkEnd w:id="44"/>
    </w:p>
    <w:p w:rsidR="0067513B" w:rsidRPr="00EC63CD" w:rsidRDefault="0067513B" w:rsidP="0067513B">
      <w:pPr>
        <w:pStyle w:val="Normalindentado3"/>
        <w:jc w:val="both"/>
      </w:pPr>
      <w:r w:rsidRPr="00EC63CD">
        <w:t>Quedará pendiente para una entrega posterior</w:t>
      </w:r>
    </w:p>
    <w:p w:rsidR="00B73873" w:rsidRDefault="00B73873" w:rsidP="00234CB4">
      <w:pPr>
        <w:pStyle w:val="Ttulo2"/>
        <w:jc w:val="both"/>
      </w:pPr>
      <w:bookmarkStart w:id="45" w:name="_Toc260133248"/>
      <w:r>
        <w:t>Plan de liberación de proyect</w:t>
      </w:r>
      <w:bookmarkEnd w:id="45"/>
      <w:r w:rsidR="005A081A">
        <w:t>o</w:t>
      </w:r>
    </w:p>
    <w:p w:rsidR="005A081A" w:rsidRPr="005A081A" w:rsidRDefault="005A081A" w:rsidP="005A081A">
      <w:pPr>
        <w:pStyle w:val="Normalindentado2"/>
      </w:pPr>
      <w:r>
        <w:t xml:space="preserve">        NA</w:t>
      </w:r>
    </w:p>
    <w:p w:rsidR="00F960E8" w:rsidRDefault="00F960E8" w:rsidP="00234CB4">
      <w:pPr>
        <w:pStyle w:val="Ttulo1"/>
        <w:jc w:val="both"/>
      </w:pPr>
      <w:bookmarkStart w:id="46" w:name="_Toc260133249"/>
      <w:r>
        <w:t>Planes de procesos técnicos</w:t>
      </w:r>
      <w:bookmarkEnd w:id="46"/>
    </w:p>
    <w:p w:rsidR="003E3088" w:rsidRDefault="00631F01" w:rsidP="003E3088">
      <w:pPr>
        <w:pStyle w:val="Ttulo2"/>
        <w:jc w:val="both"/>
      </w:pPr>
      <w:bookmarkStart w:id="47" w:name="_Toc260133250"/>
      <w:r>
        <w:t>Modelo de proceso</w:t>
      </w:r>
      <w:bookmarkEnd w:id="47"/>
    </w:p>
    <w:p w:rsidR="00BF1540" w:rsidRDefault="00BF1540" w:rsidP="00BF1540">
      <w:pPr>
        <w:pStyle w:val="Normalindentado2"/>
        <w:jc w:val="both"/>
      </w:pPr>
      <w:r>
        <w:t xml:space="preserve">    </w:t>
      </w:r>
      <w:r w:rsidRPr="00BF1540">
        <w:t>En Scrum un proyecto se ejecuta en bloques temporales cortos y fijos. Cada iteración tiene que proporcionar un resultado completo, un incremento de producto final que sea susceptible de ser entregado con el mínimo esfuerzo al cliente cuando lo solicite.</w:t>
      </w:r>
    </w:p>
    <w:p w:rsidR="00BF1540" w:rsidRDefault="00BF1540" w:rsidP="00BF1540">
      <w:pPr>
        <w:pStyle w:val="Normalindentado2"/>
        <w:jc w:val="both"/>
      </w:pPr>
    </w:p>
    <w:p w:rsidR="00BF1540" w:rsidRDefault="00BF1540" w:rsidP="00BF1540">
      <w:pPr>
        <w:pStyle w:val="Normalindentado2"/>
      </w:pPr>
      <w:r>
        <w:lastRenderedPageBreak/>
        <w:t>Gráfico de Scrum:</w:t>
      </w:r>
      <w:r>
        <w:rPr>
          <w:noProof/>
          <w:lang w:val="es-AR" w:eastAsia="es-AR"/>
        </w:rPr>
        <w:drawing>
          <wp:inline distT="0" distB="0" distL="0" distR="0">
            <wp:extent cx="4143375" cy="54368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6661" cy="5441121"/>
                    </a:xfrm>
                    <a:prstGeom prst="rect">
                      <a:avLst/>
                    </a:prstGeom>
                    <a:noFill/>
                    <a:ln>
                      <a:noFill/>
                    </a:ln>
                  </pic:spPr>
                </pic:pic>
              </a:graphicData>
            </a:graphic>
          </wp:inline>
        </w:drawing>
      </w:r>
    </w:p>
    <w:p w:rsidR="00BF1540" w:rsidRDefault="00BF1540" w:rsidP="00BF1540">
      <w:pPr>
        <w:pStyle w:val="Normalindentado2"/>
        <w:jc w:val="both"/>
      </w:pPr>
      <w:r w:rsidRPr="00BF1540">
        <w:rPr>
          <w:noProof/>
          <w:lang w:val="es-AR" w:eastAsia="es-AR"/>
        </w:rPr>
        <w:drawing>
          <wp:inline distT="0" distB="0" distL="0" distR="0">
            <wp:extent cx="4143944" cy="196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944" cy="1962150"/>
                    </a:xfrm>
                    <a:prstGeom prst="rect">
                      <a:avLst/>
                    </a:prstGeom>
                    <a:noFill/>
                    <a:ln>
                      <a:noFill/>
                    </a:ln>
                  </pic:spPr>
                </pic:pic>
              </a:graphicData>
            </a:graphic>
          </wp:inline>
        </w:drawing>
      </w:r>
    </w:p>
    <w:p w:rsidR="00BF1540" w:rsidRPr="00BF1540" w:rsidRDefault="00BF1540" w:rsidP="00BF1540">
      <w:pPr>
        <w:pStyle w:val="Normalindentado2"/>
        <w:jc w:val="both"/>
      </w:pPr>
      <w:r w:rsidRPr="00BF1540">
        <w:rPr>
          <w:noProof/>
          <w:lang w:val="es-AR" w:eastAsia="es-AR"/>
        </w:rPr>
        <w:lastRenderedPageBreak/>
        <w:drawing>
          <wp:inline distT="0" distB="0" distL="0" distR="0">
            <wp:extent cx="4231541" cy="198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3583" cy="1982156"/>
                    </a:xfrm>
                    <a:prstGeom prst="rect">
                      <a:avLst/>
                    </a:prstGeom>
                    <a:noFill/>
                    <a:ln>
                      <a:noFill/>
                    </a:ln>
                  </pic:spPr>
                </pic:pic>
              </a:graphicData>
            </a:graphic>
          </wp:inline>
        </w:drawing>
      </w:r>
    </w:p>
    <w:p w:rsidR="00BF1540" w:rsidRPr="00BF1540" w:rsidRDefault="00BF1540" w:rsidP="00BF1540">
      <w:pPr>
        <w:pStyle w:val="Normalindentado2"/>
      </w:pPr>
    </w:p>
    <w:p w:rsidR="00631F01" w:rsidRDefault="00631F01" w:rsidP="00234CB4">
      <w:pPr>
        <w:pStyle w:val="Ttulo2"/>
        <w:jc w:val="both"/>
      </w:pPr>
      <w:bookmarkStart w:id="48" w:name="_Toc260133251"/>
      <w:r>
        <w:t>Métodos, herramientas y técnicas</w:t>
      </w:r>
      <w:bookmarkEnd w:id="48"/>
    </w:p>
    <w:p w:rsidR="004C5EAE" w:rsidRDefault="004C5EAE" w:rsidP="00234CB4">
      <w:pPr>
        <w:pStyle w:val="Normalindentado2"/>
        <w:ind w:left="720" w:firstLine="12"/>
        <w:jc w:val="both"/>
        <w:rPr>
          <w:i/>
          <w:color w:val="0000FF"/>
        </w:rPr>
      </w:pPr>
    </w:p>
    <w:p w:rsidR="004C5EAE" w:rsidRPr="004C5EAE" w:rsidRDefault="004C5EAE" w:rsidP="002654A2">
      <w:pPr>
        <w:pStyle w:val="Normalindentado2"/>
        <w:ind w:left="720" w:firstLine="12"/>
        <w:jc w:val="both"/>
      </w:pPr>
      <w:r w:rsidRPr="004C5EAE">
        <w:t>El software será desarrollado en el lenguaje PHP</w:t>
      </w:r>
      <w:r>
        <w:t xml:space="preserve"> versión 5.4</w:t>
      </w:r>
      <w:r w:rsidRPr="004C5EAE">
        <w:t xml:space="preserve"> y las consultas se realizaran con el motor de BD </w:t>
      </w:r>
      <w:proofErr w:type="spellStart"/>
      <w:r w:rsidRPr="004C5EAE">
        <w:t>MySQL</w:t>
      </w:r>
      <w:proofErr w:type="spellEnd"/>
      <w:r w:rsidRPr="004C5EAE">
        <w:t xml:space="preserve"> y para el diseño de la interfaz utilizá</w:t>
      </w:r>
      <w:r>
        <w:t xml:space="preserve">remos CSS, </w:t>
      </w:r>
      <w:proofErr w:type="spellStart"/>
      <w:r>
        <w:t>Javascript</w:t>
      </w:r>
      <w:proofErr w:type="spellEnd"/>
      <w:r>
        <w:t xml:space="preserve"> y HTML versión XHTML 5</w:t>
      </w:r>
      <w:r w:rsidRPr="004C5EAE">
        <w:t>.0.</w:t>
      </w:r>
    </w:p>
    <w:p w:rsidR="004C5EAE" w:rsidRPr="004C5EAE" w:rsidRDefault="004C5EAE" w:rsidP="004C5EAE">
      <w:pPr>
        <w:pStyle w:val="Normalindentado2"/>
        <w:ind w:left="720" w:firstLine="12"/>
        <w:jc w:val="both"/>
      </w:pPr>
    </w:p>
    <w:p w:rsidR="004C5EAE" w:rsidRPr="004C5EAE" w:rsidRDefault="004C5EAE" w:rsidP="00234CB4">
      <w:pPr>
        <w:pStyle w:val="Normalindentado2"/>
        <w:ind w:left="720" w:firstLine="12"/>
        <w:jc w:val="both"/>
      </w:pPr>
    </w:p>
    <w:p w:rsidR="00631F01" w:rsidRPr="00E416AE" w:rsidRDefault="00631F01" w:rsidP="00234CB4">
      <w:pPr>
        <w:pStyle w:val="Ttulo2"/>
        <w:jc w:val="both"/>
      </w:pPr>
      <w:bookmarkStart w:id="49" w:name="_Toc260133252"/>
      <w:r w:rsidRPr="00E416AE">
        <w:t>Plan de infraestructura</w:t>
      </w:r>
      <w:bookmarkEnd w:id="49"/>
    </w:p>
    <w:p w:rsidR="00BF1540" w:rsidRDefault="00BF1540" w:rsidP="00234CB4">
      <w:pPr>
        <w:pStyle w:val="Normalindentado2"/>
        <w:jc w:val="both"/>
      </w:pPr>
    </w:p>
    <w:p w:rsidR="00D37100" w:rsidRDefault="00BF1540" w:rsidP="002654A2">
      <w:pPr>
        <w:pStyle w:val="Normalindentado2"/>
        <w:jc w:val="both"/>
      </w:pPr>
      <w:r w:rsidRPr="00BF1540">
        <w:t xml:space="preserve">Nuestro lugar </w:t>
      </w:r>
      <w:r w:rsidR="00D37100">
        <w:t xml:space="preserve">de trabajo está conformado por una oficina, </w:t>
      </w:r>
      <w:r w:rsidR="003B1133">
        <w:t>dividida en cuatro</w:t>
      </w:r>
      <w:r w:rsidR="00D37100">
        <w:t xml:space="preserve"> salas.</w:t>
      </w:r>
    </w:p>
    <w:p w:rsidR="00BF1540" w:rsidRDefault="003B1133" w:rsidP="002654A2">
      <w:pPr>
        <w:pStyle w:val="Normalindentado2"/>
        <w:jc w:val="both"/>
      </w:pPr>
      <w:r>
        <w:t>Una de ellas</w:t>
      </w:r>
      <w:r w:rsidR="00BF1540" w:rsidRPr="00BF1540">
        <w:t xml:space="preserve"> consta de una mesa rectangular con sillas. Aquí debatimos</w:t>
      </w:r>
      <w:r w:rsidR="00D37100">
        <w:t xml:space="preserve"> nuestras ideas y  solucionamos</w:t>
      </w:r>
      <w:r w:rsidR="00BF1540" w:rsidRPr="00BF1540">
        <w:t xml:space="preserve"> los grandes conflictos que nos aquejan</w:t>
      </w:r>
      <w:r w:rsidR="00D37100">
        <w:t>.</w:t>
      </w:r>
      <w:r>
        <w:t xml:space="preserve"> La</w:t>
      </w:r>
      <w:r w:rsidR="005168B5">
        <w:t>s</w:t>
      </w:r>
      <w:r>
        <w:t xml:space="preserve"> otra</w:t>
      </w:r>
      <w:r w:rsidR="005168B5">
        <w:t>s tres</w:t>
      </w:r>
      <w:r>
        <w:t xml:space="preserve"> sala</w:t>
      </w:r>
      <w:r w:rsidR="005168B5">
        <w:t>s están destinadas a cada uno de los miembros del equipo, cada una con un ordenador. Además existe una sala de recreación</w:t>
      </w:r>
      <w:r>
        <w:t>,</w:t>
      </w:r>
      <w:r w:rsidR="005168B5">
        <w:t xml:space="preserve"> donde podemos descansar y meditar.</w:t>
      </w:r>
      <w:r>
        <w:t xml:space="preserve"> </w:t>
      </w:r>
      <w:r w:rsidR="005168B5">
        <w:t>Cuenta también con diversos tipos de juegos, y una pequeña cocina, con una cafetera y un anafe.</w:t>
      </w:r>
    </w:p>
    <w:p w:rsidR="003B1133" w:rsidRPr="00BF1540" w:rsidRDefault="003B1133" w:rsidP="00BF1540">
      <w:pPr>
        <w:pStyle w:val="Normalindentado2"/>
        <w:jc w:val="both"/>
      </w:pPr>
    </w:p>
    <w:p w:rsidR="00631F01" w:rsidRDefault="00631F01" w:rsidP="00234CB4">
      <w:pPr>
        <w:pStyle w:val="Ttulo2"/>
        <w:jc w:val="both"/>
      </w:pPr>
      <w:bookmarkStart w:id="50" w:name="_Toc260133253"/>
      <w:r>
        <w:t>Plan de aceptación del producto</w:t>
      </w:r>
      <w:bookmarkEnd w:id="50"/>
      <w:r w:rsidR="00AC799D">
        <w:t xml:space="preserve"> </w:t>
      </w:r>
    </w:p>
    <w:p w:rsidR="00EC63CD" w:rsidRDefault="00EC63CD" w:rsidP="00EC63CD">
      <w:pPr>
        <w:pStyle w:val="Normalindentado2"/>
      </w:pPr>
      <w:r>
        <w:t xml:space="preserve">   NA</w:t>
      </w:r>
    </w:p>
    <w:p w:rsidR="006B5A2C" w:rsidRPr="00EC63CD" w:rsidRDefault="006B5A2C" w:rsidP="00EC63CD">
      <w:pPr>
        <w:pStyle w:val="Normalindentado2"/>
      </w:pPr>
    </w:p>
    <w:p w:rsidR="00F960E8" w:rsidRDefault="00F960E8" w:rsidP="00234CB4">
      <w:pPr>
        <w:pStyle w:val="Ttulo1"/>
        <w:jc w:val="both"/>
      </w:pPr>
      <w:bookmarkStart w:id="51" w:name="_Toc260133254"/>
      <w:r>
        <w:t>Plan de procesos de apoyo</w:t>
      </w:r>
      <w:bookmarkEnd w:id="51"/>
    </w:p>
    <w:p w:rsidR="00631F01" w:rsidRDefault="00631F01" w:rsidP="00234CB4">
      <w:pPr>
        <w:pStyle w:val="Ttulo2"/>
        <w:jc w:val="both"/>
      </w:pPr>
      <w:bookmarkStart w:id="52" w:name="_Toc260133255"/>
      <w:r>
        <w:t>Plan de administración de configuración</w:t>
      </w:r>
      <w:bookmarkEnd w:id="52"/>
      <w:r w:rsidR="00DC00E6">
        <w:t xml:space="preserve"> </w:t>
      </w:r>
    </w:p>
    <w:p w:rsidR="008914B9" w:rsidRPr="00486336" w:rsidRDefault="00EC63CD" w:rsidP="00234CB4">
      <w:pPr>
        <w:pStyle w:val="Normalindentado2"/>
        <w:jc w:val="both"/>
        <w:rPr>
          <w:i/>
          <w:color w:val="0000FF"/>
        </w:rPr>
      </w:pPr>
      <w:r>
        <w:rPr>
          <w:i/>
          <w:color w:val="0000FF"/>
        </w:rPr>
        <w:t xml:space="preserve">  </w:t>
      </w:r>
      <w:r w:rsidR="00333663">
        <w:rPr>
          <w:i/>
          <w:color w:val="0000FF"/>
        </w:rPr>
        <w:t xml:space="preserve"> </w:t>
      </w:r>
      <w:r>
        <w:t>NA</w:t>
      </w:r>
    </w:p>
    <w:p w:rsidR="00631F01" w:rsidRDefault="00631F01" w:rsidP="00234CB4">
      <w:pPr>
        <w:pStyle w:val="Ttulo2"/>
        <w:jc w:val="both"/>
      </w:pPr>
      <w:bookmarkStart w:id="53" w:name="_Toc260133256"/>
      <w:r>
        <w:t>Plan de prueba</w:t>
      </w:r>
      <w:r w:rsidR="008914B9">
        <w:t>s</w:t>
      </w:r>
      <w:bookmarkEnd w:id="53"/>
      <w:r w:rsidR="006614D1">
        <w:t xml:space="preserve"> </w:t>
      </w:r>
    </w:p>
    <w:p w:rsidR="00EC63CD" w:rsidRPr="00EC63CD" w:rsidRDefault="00EC63CD" w:rsidP="00EC63CD">
      <w:pPr>
        <w:pStyle w:val="Normalindentado2"/>
      </w:pPr>
      <w:r>
        <w:t xml:space="preserve">   NA</w:t>
      </w:r>
    </w:p>
    <w:p w:rsidR="00631F01" w:rsidRDefault="00631F01" w:rsidP="00234CB4">
      <w:pPr>
        <w:pStyle w:val="Ttulo2"/>
        <w:jc w:val="both"/>
      </w:pPr>
      <w:bookmarkStart w:id="54" w:name="_Toc260133257"/>
      <w:r>
        <w:t>Plan de documentación</w:t>
      </w:r>
      <w:bookmarkEnd w:id="54"/>
    </w:p>
    <w:p w:rsidR="006B5A2C" w:rsidRDefault="006B5A2C" w:rsidP="006B5A2C">
      <w:pPr>
        <w:pStyle w:val="Normalindentado2"/>
        <w:jc w:val="both"/>
      </w:pPr>
      <w:bookmarkStart w:id="55" w:name="_Toc260133258"/>
      <w:r>
        <w:t xml:space="preserve">    La documentación </w:t>
      </w:r>
      <w:r w:rsidR="00816095">
        <w:t>que forma parte del proyecto:</w:t>
      </w:r>
    </w:p>
    <w:p w:rsidR="006B5A2C" w:rsidRDefault="006B5A2C" w:rsidP="006B5A2C">
      <w:pPr>
        <w:pStyle w:val="Normalindentado2"/>
        <w:numPr>
          <w:ilvl w:val="0"/>
          <w:numId w:val="32"/>
        </w:numPr>
        <w:jc w:val="both"/>
      </w:pPr>
      <w:r>
        <w:t>SRS + Entrevistas.</w:t>
      </w:r>
    </w:p>
    <w:p w:rsidR="006B5A2C" w:rsidRDefault="006B5A2C" w:rsidP="006B5A2C">
      <w:pPr>
        <w:pStyle w:val="Normalindentado2"/>
        <w:numPr>
          <w:ilvl w:val="0"/>
          <w:numId w:val="32"/>
        </w:numPr>
        <w:jc w:val="both"/>
      </w:pPr>
      <w:r>
        <w:t>Planificación (PGP).</w:t>
      </w:r>
    </w:p>
    <w:p w:rsidR="006B5A2C" w:rsidRDefault="006B5A2C" w:rsidP="006B5A2C">
      <w:pPr>
        <w:pStyle w:val="Normalindentado2"/>
        <w:numPr>
          <w:ilvl w:val="0"/>
          <w:numId w:val="32"/>
        </w:numPr>
        <w:jc w:val="both"/>
      </w:pPr>
      <w:r>
        <w:t>Pila del producto.</w:t>
      </w:r>
    </w:p>
    <w:p w:rsidR="006B5A2C" w:rsidRDefault="006B5A2C" w:rsidP="006B5A2C">
      <w:pPr>
        <w:pStyle w:val="Normalindentado2"/>
        <w:numPr>
          <w:ilvl w:val="0"/>
          <w:numId w:val="32"/>
        </w:numPr>
        <w:jc w:val="both"/>
      </w:pPr>
      <w:r>
        <w:t>Riesgos.</w:t>
      </w:r>
    </w:p>
    <w:p w:rsidR="006B5A2C" w:rsidRDefault="006B5A2C" w:rsidP="006B5A2C">
      <w:pPr>
        <w:pStyle w:val="Normalindentado2"/>
        <w:numPr>
          <w:ilvl w:val="0"/>
          <w:numId w:val="32"/>
        </w:numPr>
        <w:jc w:val="both"/>
      </w:pPr>
      <w:r>
        <w:t>Diseño de interfaz</w:t>
      </w:r>
    </w:p>
    <w:p w:rsidR="006B5A2C" w:rsidRDefault="006B5A2C" w:rsidP="006B5A2C">
      <w:pPr>
        <w:pStyle w:val="Normalindentado2"/>
        <w:numPr>
          <w:ilvl w:val="0"/>
          <w:numId w:val="32"/>
        </w:numPr>
        <w:jc w:val="both"/>
      </w:pPr>
      <w:r>
        <w:lastRenderedPageBreak/>
        <w:t>Pila de Sprint.</w:t>
      </w:r>
    </w:p>
    <w:p w:rsidR="006B5A2C" w:rsidRDefault="006B5A2C" w:rsidP="006B5A2C">
      <w:pPr>
        <w:pStyle w:val="Normalindentado2"/>
        <w:numPr>
          <w:ilvl w:val="0"/>
          <w:numId w:val="32"/>
        </w:numPr>
        <w:jc w:val="both"/>
      </w:pPr>
      <w:r>
        <w:t>Demo 1, 2 y 3</w:t>
      </w:r>
      <w:r w:rsidR="00816095">
        <w:t>.</w:t>
      </w:r>
    </w:p>
    <w:p w:rsidR="006B5A2C" w:rsidRPr="006B5A2C" w:rsidRDefault="006B5A2C" w:rsidP="006B5A2C">
      <w:pPr>
        <w:pStyle w:val="Normalindentado2"/>
        <w:numPr>
          <w:ilvl w:val="0"/>
          <w:numId w:val="32"/>
        </w:numPr>
        <w:jc w:val="both"/>
      </w:pPr>
      <w:r>
        <w:t>Manual de usuario.</w:t>
      </w:r>
    </w:p>
    <w:p w:rsidR="00631F01" w:rsidRDefault="0058699B" w:rsidP="00234CB4">
      <w:pPr>
        <w:pStyle w:val="Ttulo2"/>
        <w:jc w:val="both"/>
      </w:pPr>
      <w:r>
        <w:t>Plan de aseguramiento de calidad</w:t>
      </w:r>
      <w:bookmarkEnd w:id="55"/>
    </w:p>
    <w:p w:rsidR="00EC63CD" w:rsidRPr="00EC63CD" w:rsidRDefault="00EC63CD" w:rsidP="00EC63CD">
      <w:pPr>
        <w:pStyle w:val="Normalindentado2"/>
      </w:pPr>
      <w:r>
        <w:t xml:space="preserve">  NA</w:t>
      </w:r>
    </w:p>
    <w:p w:rsidR="0058699B" w:rsidRDefault="0058699B" w:rsidP="00234CB4">
      <w:pPr>
        <w:pStyle w:val="Ttulo2"/>
        <w:jc w:val="both"/>
      </w:pPr>
      <w:bookmarkStart w:id="56" w:name="_Toc260133259"/>
      <w:r>
        <w:t>Plan de revisiones y auditorías</w:t>
      </w:r>
      <w:bookmarkEnd w:id="56"/>
    </w:p>
    <w:p w:rsidR="00A831C8" w:rsidRPr="00486336" w:rsidRDefault="00EC63CD" w:rsidP="00234CB4">
      <w:pPr>
        <w:pStyle w:val="Normalindentado2"/>
        <w:jc w:val="both"/>
        <w:rPr>
          <w:i/>
          <w:color w:val="0000FF"/>
        </w:rPr>
      </w:pPr>
      <w:r>
        <w:rPr>
          <w:i/>
          <w:color w:val="0000FF"/>
        </w:rPr>
        <w:t xml:space="preserve">  </w:t>
      </w:r>
      <w:r>
        <w:t>NA</w:t>
      </w:r>
    </w:p>
    <w:p w:rsidR="0058699B" w:rsidRDefault="0058699B" w:rsidP="00234CB4">
      <w:pPr>
        <w:pStyle w:val="Ttulo2"/>
        <w:jc w:val="both"/>
      </w:pPr>
      <w:bookmarkStart w:id="57" w:name="_Toc260133260"/>
      <w:r>
        <w:t>Plan de resolución de problemas</w:t>
      </w:r>
      <w:bookmarkEnd w:id="57"/>
    </w:p>
    <w:p w:rsidR="00EC63CD" w:rsidRPr="00EC63CD" w:rsidRDefault="00EC63CD" w:rsidP="00EC63CD">
      <w:pPr>
        <w:pStyle w:val="Normalindentado2"/>
      </w:pPr>
      <w:r>
        <w:t xml:space="preserve">  NA</w:t>
      </w:r>
    </w:p>
    <w:p w:rsidR="0058699B" w:rsidRDefault="0058699B" w:rsidP="00234CB4">
      <w:pPr>
        <w:pStyle w:val="Ttulo2"/>
        <w:jc w:val="both"/>
      </w:pPr>
      <w:bookmarkStart w:id="58" w:name="_Toc260133261"/>
      <w:r>
        <w:t>Plan de administración de terceros</w:t>
      </w:r>
      <w:bookmarkEnd w:id="58"/>
    </w:p>
    <w:p w:rsidR="00EC63CD" w:rsidRPr="00EC63CD" w:rsidRDefault="00EC63CD" w:rsidP="00EC63CD">
      <w:pPr>
        <w:pStyle w:val="Normalindentado2"/>
      </w:pPr>
      <w:r>
        <w:t xml:space="preserve">   NA</w:t>
      </w:r>
    </w:p>
    <w:p w:rsidR="0058699B" w:rsidRDefault="0058699B" w:rsidP="00234CB4">
      <w:pPr>
        <w:pStyle w:val="Ttulo2"/>
        <w:jc w:val="both"/>
      </w:pPr>
      <w:bookmarkStart w:id="59" w:name="_Toc260133262"/>
      <w:r>
        <w:t>Plan de mejoras en el proceso</w:t>
      </w:r>
      <w:bookmarkEnd w:id="59"/>
    </w:p>
    <w:p w:rsidR="00EC63CD" w:rsidRPr="00EC63CD" w:rsidRDefault="00EC63CD" w:rsidP="00EC63CD">
      <w:pPr>
        <w:pStyle w:val="Normalindentado2"/>
      </w:pPr>
      <w:r>
        <w:t xml:space="preserve">   NA</w:t>
      </w:r>
    </w:p>
    <w:p w:rsidR="00712570" w:rsidRPr="00486336" w:rsidRDefault="00712570" w:rsidP="00234CB4">
      <w:pPr>
        <w:pStyle w:val="Normalindentado2"/>
        <w:jc w:val="both"/>
        <w:rPr>
          <w:i/>
          <w:color w:val="0000FF"/>
        </w:rPr>
      </w:pPr>
    </w:p>
    <w:p w:rsidR="00F960E8" w:rsidRDefault="00F960E8" w:rsidP="00234CB4">
      <w:pPr>
        <w:pStyle w:val="Ttulo1"/>
        <w:jc w:val="both"/>
      </w:pPr>
      <w:bookmarkStart w:id="60" w:name="_Toc260133263"/>
      <w:r>
        <w:t>Planes adicionales</w:t>
      </w:r>
      <w:bookmarkEnd w:id="60"/>
    </w:p>
    <w:p w:rsidR="00596981" w:rsidRPr="00596981" w:rsidRDefault="00596981" w:rsidP="00596981">
      <w:pPr>
        <w:pStyle w:val="Normalindentado1"/>
      </w:pPr>
    </w:p>
    <w:p w:rsidR="00596981" w:rsidRPr="00596981" w:rsidRDefault="00596981" w:rsidP="00596981">
      <w:pPr>
        <w:pStyle w:val="Normalindentado1"/>
        <w:ind w:left="360"/>
        <w:jc w:val="both"/>
      </w:pPr>
      <w:r w:rsidRPr="00596981">
        <w:rPr>
          <w:sz w:val="24"/>
        </w:rPr>
        <w:t xml:space="preserve">Plan de </w:t>
      </w:r>
      <w:proofErr w:type="spellStart"/>
      <w:r w:rsidRPr="00596981">
        <w:rPr>
          <w:sz w:val="24"/>
        </w:rPr>
        <w:t>Backup</w:t>
      </w:r>
      <w:proofErr w:type="spellEnd"/>
      <w:r>
        <w:rPr>
          <w:sz w:val="24"/>
        </w:rPr>
        <w:t>:</w:t>
      </w:r>
    </w:p>
    <w:p w:rsidR="00596981" w:rsidRDefault="00596981" w:rsidP="002654A2">
      <w:pPr>
        <w:pStyle w:val="Normalindentado1"/>
        <w:ind w:left="360"/>
        <w:jc w:val="both"/>
      </w:pPr>
    </w:p>
    <w:p w:rsidR="00596981" w:rsidRDefault="00596981" w:rsidP="002654A2">
      <w:pPr>
        <w:pStyle w:val="Normalindentado1"/>
        <w:ind w:left="360"/>
        <w:jc w:val="both"/>
      </w:pPr>
      <w:r>
        <w:t xml:space="preserve">Se realizará mensualmente una copia de seguridad o </w:t>
      </w:r>
      <w:proofErr w:type="spellStart"/>
      <w:r>
        <w:t>Backup</w:t>
      </w:r>
      <w:proofErr w:type="spellEnd"/>
      <w:r>
        <w:t xml:space="preserve"> de las BD que integran el sistema, tarea a cargo de la administradora de BD.</w:t>
      </w:r>
    </w:p>
    <w:p w:rsidR="00596981" w:rsidRDefault="00596981" w:rsidP="002654A2">
      <w:pPr>
        <w:pStyle w:val="Normalindentado1"/>
        <w:ind w:left="360"/>
        <w:jc w:val="both"/>
      </w:pPr>
      <w:r>
        <w:t>Por su parte, la desarrolladora tendrá a cargo la responsabilidad de realizar, mensualmente, una copia de seguridad de los archivos del sistema almacenados en el servidor, lo cual incluirá un costo adicional.</w:t>
      </w:r>
    </w:p>
    <w:p w:rsidR="00596981" w:rsidRDefault="00596981" w:rsidP="00596981">
      <w:pPr>
        <w:pStyle w:val="Normalindentado1"/>
      </w:pPr>
      <w:r>
        <w:t xml:space="preserve"> </w:t>
      </w:r>
    </w:p>
    <w:p w:rsidR="00596981" w:rsidRDefault="00596981" w:rsidP="00596981">
      <w:pPr>
        <w:pStyle w:val="Normalindentado1"/>
        <w:rPr>
          <w:sz w:val="24"/>
        </w:rPr>
      </w:pPr>
      <w:r w:rsidRPr="00596981">
        <w:rPr>
          <w:sz w:val="24"/>
        </w:rPr>
        <w:t xml:space="preserve">Seguridad: </w:t>
      </w:r>
    </w:p>
    <w:p w:rsidR="00596981" w:rsidRPr="00596981" w:rsidRDefault="00596981" w:rsidP="00596981">
      <w:pPr>
        <w:pStyle w:val="Normalindentado1"/>
        <w:rPr>
          <w:sz w:val="24"/>
        </w:rPr>
      </w:pPr>
    </w:p>
    <w:p w:rsidR="00596981" w:rsidRPr="00596981" w:rsidRDefault="00596981" w:rsidP="002654A2">
      <w:pPr>
        <w:pStyle w:val="Normalindentado1"/>
        <w:jc w:val="both"/>
      </w:pPr>
      <w:r>
        <w:t xml:space="preserve"> </w:t>
      </w:r>
      <w:r w:rsidRPr="00596981">
        <w:rPr>
          <w:lang w:val="es-AR"/>
        </w:rPr>
        <w:t xml:space="preserve">La seguridad del sistema se va a llevar a cabo mediante el </w:t>
      </w:r>
      <w:r w:rsidRPr="00596981">
        <w:t>ocultamiento de caracteres para las contraseñas de los usuarios, como así también cada uno de ellos  podrá recuperar la contraseña a través del e-mail.</w:t>
      </w:r>
    </w:p>
    <w:p w:rsidR="00596981" w:rsidRPr="00596981" w:rsidRDefault="00596981" w:rsidP="002654A2">
      <w:pPr>
        <w:pStyle w:val="Normalindentado1"/>
        <w:jc w:val="both"/>
      </w:pPr>
      <w:r w:rsidRPr="00596981">
        <w:t>Podrán iniciar sesión aquellos usuarios que estén  registrados y finalizar la misma.</w:t>
      </w:r>
    </w:p>
    <w:p w:rsidR="00596981" w:rsidRPr="00596981" w:rsidRDefault="00596981" w:rsidP="002654A2">
      <w:pPr>
        <w:pStyle w:val="Normalindentado1"/>
        <w:jc w:val="both"/>
      </w:pPr>
      <w:r w:rsidRPr="00596981">
        <w:t xml:space="preserve">Para cada usuario se le dará la posibilidad de ingresar la contraseña incorrecta en un máximo de 10 veces luego deberá esperar un cierto tiempo para volver a ingresarla.  </w:t>
      </w:r>
    </w:p>
    <w:p w:rsidR="00596981" w:rsidRPr="00596981" w:rsidRDefault="00596981" w:rsidP="002654A2">
      <w:pPr>
        <w:pStyle w:val="Normalindentado1"/>
        <w:jc w:val="both"/>
      </w:pPr>
      <w:r w:rsidRPr="00596981">
        <w:t>Se le otorgará a cada usuario ciertos permisos dependiendo de su rol. Así un visitante tendrá menos permisos que usuario registrado, el cual también tendrá menos permisos que el administrador.</w:t>
      </w:r>
    </w:p>
    <w:p w:rsidR="00596981" w:rsidRPr="00596981" w:rsidRDefault="00596981" w:rsidP="002654A2">
      <w:pPr>
        <w:pStyle w:val="Normalindentado1"/>
        <w:jc w:val="both"/>
      </w:pPr>
      <w:r w:rsidRPr="00596981">
        <w:t>Se llevará una copia de seguridad de la base de datos en tiempo real, para poder recuperarse en caso de fallos.</w:t>
      </w:r>
    </w:p>
    <w:p w:rsidR="00596981" w:rsidRDefault="00596981" w:rsidP="00596981">
      <w:pPr>
        <w:pStyle w:val="Normalindentado1"/>
      </w:pPr>
    </w:p>
    <w:p w:rsidR="00596981" w:rsidRPr="00596981" w:rsidRDefault="00596981" w:rsidP="00596981">
      <w:pPr>
        <w:pStyle w:val="Normalindentado1"/>
        <w:rPr>
          <w:sz w:val="24"/>
        </w:rPr>
      </w:pPr>
      <w:proofErr w:type="spellStart"/>
      <w:r w:rsidRPr="00596981">
        <w:rPr>
          <w:sz w:val="24"/>
        </w:rPr>
        <w:t>Mantenibilidad</w:t>
      </w:r>
      <w:proofErr w:type="spellEnd"/>
      <w:r w:rsidRPr="00596981">
        <w:rPr>
          <w:sz w:val="24"/>
        </w:rPr>
        <w:t>:</w:t>
      </w:r>
    </w:p>
    <w:p w:rsidR="00596981" w:rsidRDefault="00596981" w:rsidP="00596981">
      <w:pPr>
        <w:pStyle w:val="Normalindentado1"/>
      </w:pPr>
    </w:p>
    <w:p w:rsidR="00596981" w:rsidRPr="00596981" w:rsidRDefault="00596981" w:rsidP="002654A2">
      <w:pPr>
        <w:pStyle w:val="Normalindentado1"/>
        <w:jc w:val="both"/>
        <w:rPr>
          <w:lang w:val="es-AR"/>
        </w:rPr>
      </w:pPr>
      <w:r w:rsidRPr="00596981">
        <w:rPr>
          <w:lang w:val="es-AR"/>
        </w:rPr>
        <w:t>Cada tres meses se va a realizar un mantenimiento preventivo, que estará a cargo de los desarrolladores.</w:t>
      </w:r>
    </w:p>
    <w:p w:rsidR="00596981" w:rsidRPr="00596981" w:rsidRDefault="00596981" w:rsidP="002654A2">
      <w:pPr>
        <w:pStyle w:val="Normalindentado1"/>
        <w:jc w:val="both"/>
      </w:pPr>
      <w:r w:rsidRPr="00596981">
        <w:rPr>
          <w:lang w:val="es-AR"/>
        </w:rPr>
        <w:t>Se realizará el mantenimiento dos veces sin ningún recargo económico. Pasadas estas dos revisiones tendrán costos adicionales</w:t>
      </w:r>
      <w:r w:rsidRPr="00596981">
        <w:rPr>
          <w:i/>
          <w:lang w:val="es-AR"/>
        </w:rPr>
        <w:t>.</w:t>
      </w:r>
    </w:p>
    <w:p w:rsidR="00F960E8" w:rsidRPr="00F960E8" w:rsidRDefault="00F960E8" w:rsidP="002654A2">
      <w:pPr>
        <w:pStyle w:val="Normalindentado1"/>
        <w:ind w:left="0"/>
        <w:jc w:val="both"/>
      </w:pPr>
    </w:p>
    <w:sectPr w:rsidR="00F960E8" w:rsidRPr="00F960E8" w:rsidSect="00000FFE">
      <w:headerReference w:type="first" r:id="rId18"/>
      <w:pgSz w:w="11906" w:h="16838"/>
      <w:pgMar w:top="1418" w:right="1701" w:bottom="1418"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33DC1" w15:done="0"/>
  <w15:commentEx w15:paraId="4424C42B" w15:done="0"/>
  <w15:commentEx w15:paraId="51868228" w15:done="0"/>
  <w15:commentEx w15:paraId="303C1EE2" w15:done="0"/>
  <w15:commentEx w15:paraId="0D79A297" w15:done="0"/>
  <w15:commentEx w15:paraId="0E5F303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195" w:rsidRDefault="00E70195">
      <w:r>
        <w:separator/>
      </w:r>
    </w:p>
  </w:endnote>
  <w:endnote w:type="continuationSeparator" w:id="0">
    <w:p w:rsidR="00E70195" w:rsidRDefault="00E701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524826">
      <w:tc>
        <w:tcPr>
          <w:tcW w:w="1947" w:type="dxa"/>
          <w:tcMar>
            <w:top w:w="68" w:type="dxa"/>
            <w:bottom w:w="68" w:type="dxa"/>
          </w:tcMar>
        </w:tcPr>
        <w:p w:rsidR="00524826" w:rsidRDefault="00524826">
          <w:pPr>
            <w:pStyle w:val="Encabezado"/>
            <w:jc w:val="right"/>
            <w:rPr>
              <w:rFonts w:cs="Arial"/>
              <w:sz w:val="16"/>
            </w:rPr>
          </w:pPr>
        </w:p>
      </w:tc>
      <w:tc>
        <w:tcPr>
          <w:tcW w:w="160" w:type="dxa"/>
          <w:tcMar>
            <w:top w:w="68" w:type="dxa"/>
            <w:bottom w:w="68" w:type="dxa"/>
          </w:tcMar>
          <w:vAlign w:val="center"/>
        </w:tcPr>
        <w:p w:rsidR="00524826" w:rsidRDefault="00524826">
          <w:pPr>
            <w:pStyle w:val="Encabezado"/>
            <w:jc w:val="right"/>
            <w:rPr>
              <w:sz w:val="16"/>
            </w:rPr>
          </w:pPr>
        </w:p>
      </w:tc>
      <w:tc>
        <w:tcPr>
          <w:tcW w:w="6537" w:type="dxa"/>
          <w:tcMar>
            <w:top w:w="68" w:type="dxa"/>
            <w:bottom w:w="68" w:type="dxa"/>
          </w:tcMar>
          <w:vAlign w:val="center"/>
        </w:tcPr>
        <w:p w:rsidR="00524826" w:rsidRDefault="00524826">
          <w:pPr>
            <w:pStyle w:val="Encabezado"/>
            <w:jc w:val="right"/>
            <w:rPr>
              <w:sz w:val="16"/>
            </w:rPr>
          </w:pPr>
          <w:r>
            <w:rPr>
              <w:rFonts w:cs="Arial"/>
              <w:color w:val="241A61"/>
              <w:sz w:val="16"/>
            </w:rPr>
            <w:t>Plan de gestión de proyectos</w:t>
          </w:r>
        </w:p>
      </w:tc>
    </w:tr>
  </w:tbl>
  <w:p w:rsidR="00524826" w:rsidRDefault="0052482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26" w:rsidRDefault="005248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195" w:rsidRDefault="00E70195">
      <w:r>
        <w:separator/>
      </w:r>
    </w:p>
  </w:footnote>
  <w:footnote w:type="continuationSeparator" w:id="0">
    <w:p w:rsidR="00E70195" w:rsidRDefault="00E701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524826">
      <w:tc>
        <w:tcPr>
          <w:tcW w:w="1274" w:type="dxa"/>
          <w:tcMar>
            <w:top w:w="68" w:type="dxa"/>
            <w:bottom w:w="68" w:type="dxa"/>
          </w:tcMar>
        </w:tcPr>
        <w:p w:rsidR="00524826" w:rsidRDefault="00524826">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524826" w:rsidRDefault="00524826">
          <w:pPr>
            <w:pStyle w:val="Encabezado"/>
            <w:jc w:val="center"/>
            <w:rPr>
              <w:rFonts w:cs="Arial"/>
              <w:b/>
              <w:bCs/>
              <w:color w:val="241A61"/>
            </w:rPr>
          </w:pPr>
          <w:r>
            <w:rPr>
              <w:rFonts w:cs="Arial"/>
              <w:b/>
              <w:bCs/>
              <w:color w:val="241A61"/>
            </w:rPr>
            <w:t>Modelo de ingeniería</w:t>
          </w:r>
        </w:p>
        <w:p w:rsidR="00524826" w:rsidRDefault="00524826">
          <w:pPr>
            <w:pStyle w:val="Encabezado"/>
            <w:jc w:val="center"/>
          </w:pPr>
          <w:r>
            <w:rPr>
              <w:rFonts w:cs="Arial"/>
              <w:b/>
              <w:bCs/>
              <w:color w:val="241A61"/>
            </w:rPr>
            <w:t>[Nombre documento]</w:t>
          </w:r>
        </w:p>
      </w:tc>
      <w:tc>
        <w:tcPr>
          <w:tcW w:w="1980" w:type="dxa"/>
          <w:tcMar>
            <w:top w:w="68" w:type="dxa"/>
            <w:bottom w:w="68" w:type="dxa"/>
          </w:tcMar>
          <w:vAlign w:val="center"/>
        </w:tcPr>
        <w:p w:rsidR="00524826" w:rsidRDefault="00524826">
          <w:pPr>
            <w:pStyle w:val="Encabezado"/>
            <w:jc w:val="right"/>
            <w:rPr>
              <w:rFonts w:cs="Arial"/>
              <w:color w:val="241A61"/>
            </w:rPr>
          </w:pPr>
          <w:r>
            <w:rPr>
              <w:rFonts w:cs="Arial"/>
              <w:color w:val="241A61"/>
            </w:rPr>
            <w:t>0.3</w:t>
          </w:r>
        </w:p>
        <w:p w:rsidR="00524826" w:rsidRDefault="00524826">
          <w:pPr>
            <w:pStyle w:val="Encabezado"/>
            <w:jc w:val="right"/>
          </w:pPr>
          <w:r>
            <w:rPr>
              <w:rFonts w:cs="Arial"/>
              <w:color w:val="241A61"/>
            </w:rPr>
            <w:t xml:space="preserve">Pág. </w:t>
          </w:r>
          <w:r w:rsidR="00000FFE">
            <w:rPr>
              <w:rStyle w:val="Nmerodepgina"/>
              <w:rFonts w:cs="Arial"/>
              <w:color w:val="241A61"/>
            </w:rPr>
            <w:fldChar w:fldCharType="begin"/>
          </w:r>
          <w:r>
            <w:rPr>
              <w:rStyle w:val="Nmerodepgina"/>
              <w:rFonts w:cs="Arial"/>
              <w:color w:val="241A61"/>
            </w:rPr>
            <w:instrText xml:space="preserve"> PAGE </w:instrText>
          </w:r>
          <w:r w:rsidR="00000FFE">
            <w:rPr>
              <w:rStyle w:val="Nmerodepgina"/>
              <w:rFonts w:cs="Arial"/>
              <w:color w:val="241A61"/>
            </w:rPr>
            <w:fldChar w:fldCharType="separate"/>
          </w:r>
          <w:r>
            <w:rPr>
              <w:rStyle w:val="Nmerodepgina"/>
              <w:rFonts w:cs="Arial"/>
              <w:noProof/>
              <w:color w:val="241A61"/>
            </w:rPr>
            <w:t>2</w:t>
          </w:r>
          <w:r w:rsidR="00000FFE">
            <w:rPr>
              <w:rStyle w:val="Nmerodepgina"/>
              <w:rFonts w:cs="Arial"/>
              <w:color w:val="241A61"/>
            </w:rPr>
            <w:fldChar w:fldCharType="end"/>
          </w:r>
        </w:p>
      </w:tc>
    </w:tr>
  </w:tbl>
  <w:p w:rsidR="00524826" w:rsidRDefault="0052482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26" w:rsidRDefault="00524826">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524826">
      <w:tc>
        <w:tcPr>
          <w:tcW w:w="1947" w:type="dxa"/>
          <w:tcMar>
            <w:top w:w="68" w:type="dxa"/>
            <w:bottom w:w="68" w:type="dxa"/>
          </w:tcMar>
        </w:tcPr>
        <w:p w:rsidR="00524826" w:rsidRPr="00393AF2" w:rsidRDefault="00000FFE" w:rsidP="00393AF2">
          <w:pPr>
            <w:pStyle w:val="Encabezado"/>
            <w:jc w:val="center"/>
            <w:rPr>
              <w:rFonts w:cs="Arial"/>
              <w:sz w:val="16"/>
            </w:rPr>
          </w:pPr>
          <w:r>
            <w:rPr>
              <w:rFonts w:cs="Arial"/>
              <w:noProof/>
              <w:sz w:val="16"/>
              <w:lang w:val="es-AR" w:eastAsia="es-AR"/>
            </w:rPr>
          </w:r>
          <w:r w:rsidRPr="00000FFE">
            <w:rPr>
              <w:rFonts w:cs="Arial"/>
              <w:noProof/>
              <w:sz w:val="16"/>
              <w:lang w:val="es-AR" w:eastAsia="es-AR"/>
            </w:rPr>
            <w:pict>
              <v:group id="Lienzo 7" o:spid="_x0000_s4097" editas="canvas" style="width:81pt;height:40.5pt;mso-position-horizontal-relative:char;mso-position-vertical-relative:line" coordsize="10287,5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9" type="#_x0000_t75" style="position:absolute;width:10287;height:5143;visibility:visible;mso-wrap-style:square">
                  <v:fill o:detectmouseclick="t"/>
                  <v:path o:connecttype="none"/>
                </v:shape>
                <v:shape id="Picture 9" o:spid="_x0000_s4098" type="#_x0000_t75" alt="logotipo 1" style="position:absolute;width:10287;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zZMa/AAAA2gAAAA8AAABkcnMvZG93bnJldi54bWxET01rwzAMvQ/2H4wGuy1ORykli1tGx2A5&#10;tUvTu4i1JEssB9tts39fBwY9icf7VL6dzCAu5HxnWcEiSUEQ11Z33Ciojp8vaxA+IGscLJOCP/Kw&#10;3Tw+5Jhpe+VvupShETGEfYYK2hDGTEpft2TQJ3YkjtyPdQZDhK6R2uE1hptBvqbpShrsODa0ONKu&#10;pbovz0bBct+PoTmcl1w4V7iP36oYTr1Sz0/T+xuIQFO4i//dXzrOh/mV+crN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82TGvwAAANoAAAAPAAAAAAAAAAAAAAAAAJ8CAABk&#10;cnMvZG93bnJldi54bWxQSwUGAAAAAAQABAD3AAAAiwMAAAAA&#10;">
                  <v:imagedata r:id="rId1" o:title="logotipo 1"/>
                </v:shape>
                <w10:wrap type="none"/>
                <w10:anchorlock/>
              </v:group>
            </w:pict>
          </w:r>
        </w:p>
      </w:tc>
      <w:tc>
        <w:tcPr>
          <w:tcW w:w="5143" w:type="dxa"/>
          <w:tcMar>
            <w:top w:w="68" w:type="dxa"/>
            <w:bottom w:w="68" w:type="dxa"/>
          </w:tcMar>
          <w:vAlign w:val="center"/>
        </w:tcPr>
        <w:p w:rsidR="00524826" w:rsidRDefault="00000FFE">
          <w:pPr>
            <w:pStyle w:val="Encabezado"/>
            <w:jc w:val="center"/>
            <w:rPr>
              <w:rFonts w:cs="Arial"/>
              <w:b/>
              <w:bCs/>
              <w:color w:val="241A61"/>
            </w:rPr>
          </w:pPr>
          <w:r>
            <w:rPr>
              <w:rFonts w:cs="Arial"/>
              <w:b/>
              <w:bCs/>
              <w:color w:val="241A61"/>
            </w:rPr>
            <w:fldChar w:fldCharType="begin"/>
          </w:r>
          <w:r w:rsidR="00524826">
            <w:rPr>
              <w:rFonts w:cs="Arial"/>
              <w:b/>
              <w:bCs/>
              <w:color w:val="241A61"/>
            </w:rPr>
            <w:instrText xml:space="preserve"> MACROBUTTON </w:instrText>
          </w:r>
          <w:r>
            <w:rPr>
              <w:rFonts w:cs="Arial"/>
              <w:b/>
              <w:bCs/>
              <w:color w:val="241A61"/>
            </w:rPr>
            <w:fldChar w:fldCharType="end"/>
          </w:r>
          <w:r w:rsidR="00524826">
            <w:rPr>
              <w:rFonts w:cs="Arial"/>
              <w:b/>
              <w:bCs/>
              <w:color w:val="241A61"/>
            </w:rPr>
            <w:t>Sistema de gestión para la subasta de productos</w:t>
          </w:r>
        </w:p>
        <w:p w:rsidR="00524826" w:rsidRPr="00632355" w:rsidRDefault="00524826"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rsidR="00524826" w:rsidRDefault="00524826">
          <w:pPr>
            <w:pStyle w:val="Encabezado"/>
            <w:jc w:val="center"/>
          </w:pPr>
        </w:p>
      </w:tc>
      <w:tc>
        <w:tcPr>
          <w:tcW w:w="1554" w:type="dxa"/>
          <w:tcMar>
            <w:top w:w="68" w:type="dxa"/>
            <w:bottom w:w="68" w:type="dxa"/>
          </w:tcMar>
          <w:vAlign w:val="center"/>
        </w:tcPr>
        <w:p w:rsidR="00524826" w:rsidRDefault="00524826">
          <w:pPr>
            <w:pStyle w:val="Encabezado"/>
            <w:jc w:val="right"/>
            <w:rPr>
              <w:rFonts w:cs="Arial"/>
              <w:color w:val="241A61"/>
            </w:rPr>
          </w:pPr>
          <w:r>
            <w:rPr>
              <w:rFonts w:cs="Arial"/>
              <w:color w:val="241A61"/>
            </w:rPr>
            <w:t>Rev. 1.0</w:t>
          </w:r>
        </w:p>
        <w:p w:rsidR="00524826" w:rsidRDefault="00524826">
          <w:pPr>
            <w:pStyle w:val="Encabezado"/>
            <w:jc w:val="right"/>
          </w:pPr>
          <w:r>
            <w:rPr>
              <w:rFonts w:cs="Arial"/>
              <w:color w:val="241A61"/>
            </w:rPr>
            <w:t xml:space="preserve">Pág. </w:t>
          </w:r>
          <w:r w:rsidR="00000FFE">
            <w:rPr>
              <w:rStyle w:val="Nmerodepgina"/>
              <w:rFonts w:cs="Arial"/>
              <w:color w:val="241A61"/>
            </w:rPr>
            <w:fldChar w:fldCharType="begin"/>
          </w:r>
          <w:r>
            <w:rPr>
              <w:rStyle w:val="Nmerodepgina"/>
              <w:rFonts w:cs="Arial"/>
              <w:color w:val="241A61"/>
            </w:rPr>
            <w:instrText xml:space="preserve"> PAGE </w:instrText>
          </w:r>
          <w:r w:rsidR="00000FFE">
            <w:rPr>
              <w:rStyle w:val="Nmerodepgina"/>
              <w:rFonts w:cs="Arial"/>
              <w:color w:val="241A61"/>
            </w:rPr>
            <w:fldChar w:fldCharType="separate"/>
          </w:r>
          <w:r w:rsidR="008928E4">
            <w:rPr>
              <w:rStyle w:val="Nmerodepgina"/>
              <w:rFonts w:cs="Arial"/>
              <w:noProof/>
              <w:color w:val="241A61"/>
            </w:rPr>
            <w:t>3</w:t>
          </w:r>
          <w:r w:rsidR="00000FFE">
            <w:rPr>
              <w:rStyle w:val="Nmerodepgina"/>
              <w:rFonts w:cs="Arial"/>
              <w:color w:val="241A61"/>
            </w:rPr>
            <w:fldChar w:fldCharType="end"/>
          </w:r>
        </w:p>
      </w:tc>
    </w:tr>
  </w:tbl>
  <w:p w:rsidR="00524826" w:rsidRDefault="0052482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26" w:rsidRDefault="00524826">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524826">
      <w:tc>
        <w:tcPr>
          <w:tcW w:w="1947" w:type="dxa"/>
          <w:tcMar>
            <w:top w:w="68" w:type="dxa"/>
            <w:bottom w:w="68" w:type="dxa"/>
          </w:tcMar>
        </w:tcPr>
        <w:p w:rsidR="00524826" w:rsidRDefault="00524826">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524826" w:rsidRDefault="00000FFE">
          <w:pPr>
            <w:pStyle w:val="Encabezado"/>
            <w:jc w:val="center"/>
            <w:rPr>
              <w:rFonts w:cs="Arial"/>
              <w:b/>
              <w:bCs/>
              <w:color w:val="241A61"/>
            </w:rPr>
          </w:pPr>
          <w:r>
            <w:rPr>
              <w:rFonts w:cs="Arial"/>
              <w:b/>
              <w:bCs/>
              <w:color w:val="241A61"/>
            </w:rPr>
            <w:fldChar w:fldCharType="begin"/>
          </w:r>
          <w:r w:rsidR="00524826">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524826">
            <w:rPr>
              <w:rFonts w:cs="Arial"/>
              <w:b/>
              <w:bCs/>
              <w:color w:val="241A61"/>
            </w:rPr>
            <w:instrText>MACROBUTTON NOMACRO [Nombre del proyecto]</w:instrText>
          </w:r>
          <w:r>
            <w:rPr>
              <w:rFonts w:cs="Arial"/>
              <w:b/>
              <w:bCs/>
              <w:color w:val="241A61"/>
            </w:rPr>
            <w:fldChar w:fldCharType="end"/>
          </w:r>
        </w:p>
        <w:p w:rsidR="00524826" w:rsidRDefault="00524826">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524826" w:rsidRDefault="00524826">
          <w:pPr>
            <w:pStyle w:val="Encabezado"/>
            <w:jc w:val="right"/>
            <w:rPr>
              <w:rFonts w:cs="Arial"/>
              <w:color w:val="241A61"/>
            </w:rPr>
          </w:pPr>
          <w:r>
            <w:rPr>
              <w:rFonts w:cs="Arial"/>
              <w:color w:val="241A61"/>
            </w:rPr>
            <w:t xml:space="preserve">Rev. </w:t>
          </w:r>
          <w:r w:rsidR="00000FFE">
            <w:rPr>
              <w:rFonts w:cs="Arial"/>
              <w:color w:val="241A61"/>
            </w:rPr>
            <w:fldChar w:fldCharType="begin"/>
          </w:r>
          <w:r>
            <w:rPr>
              <w:rFonts w:cs="Arial"/>
              <w:color w:val="241A61"/>
            </w:rPr>
            <w:instrText xml:space="preserve"> MACROBUTTON NOMACRO [99.99]</w:instrText>
          </w:r>
          <w:r w:rsidR="00000FFE">
            <w:rPr>
              <w:rFonts w:cs="Arial"/>
              <w:color w:val="241A61"/>
            </w:rPr>
            <w:fldChar w:fldCharType="end"/>
          </w:r>
        </w:p>
        <w:p w:rsidR="00524826" w:rsidRDefault="00524826">
          <w:pPr>
            <w:pStyle w:val="Encabezado"/>
            <w:jc w:val="right"/>
          </w:pPr>
          <w:r>
            <w:rPr>
              <w:rFonts w:cs="Arial"/>
              <w:color w:val="241A61"/>
            </w:rPr>
            <w:t xml:space="preserve">Pág. </w:t>
          </w:r>
          <w:r w:rsidR="00000FFE">
            <w:rPr>
              <w:rStyle w:val="Nmerodepgina"/>
              <w:rFonts w:cs="Arial"/>
              <w:color w:val="241A61"/>
            </w:rPr>
            <w:fldChar w:fldCharType="begin"/>
          </w:r>
          <w:r>
            <w:rPr>
              <w:rStyle w:val="Nmerodepgina"/>
              <w:rFonts w:cs="Arial"/>
              <w:color w:val="241A61"/>
            </w:rPr>
            <w:instrText xml:space="preserve"> PAGE </w:instrText>
          </w:r>
          <w:r w:rsidR="00000FFE">
            <w:rPr>
              <w:rStyle w:val="Nmerodepgina"/>
              <w:rFonts w:cs="Arial"/>
              <w:color w:val="241A61"/>
            </w:rPr>
            <w:fldChar w:fldCharType="separate"/>
          </w:r>
          <w:r>
            <w:rPr>
              <w:rStyle w:val="Nmerodepgina"/>
              <w:rFonts w:cs="Arial"/>
              <w:noProof/>
              <w:color w:val="241A61"/>
            </w:rPr>
            <w:t>4</w:t>
          </w:r>
          <w:r w:rsidR="00000FFE">
            <w:rPr>
              <w:rStyle w:val="Nmerodepgina"/>
              <w:rFonts w:cs="Arial"/>
              <w:color w:val="241A61"/>
            </w:rPr>
            <w:fldChar w:fldCharType="end"/>
          </w:r>
        </w:p>
      </w:tc>
    </w:tr>
  </w:tbl>
  <w:p w:rsidR="00524826" w:rsidRDefault="00524826">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1560"/>
        </w:tabs>
        <w:ind w:left="1560" w:hanging="360"/>
      </w:pPr>
      <w:rPr>
        <w:rFonts w:ascii="Wingdings" w:hAnsi="Wingding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singleLevel"/>
    <w:tmpl w:val="00000005"/>
    <w:name w:val="WW8Num10"/>
    <w:lvl w:ilvl="0">
      <w:start w:val="1"/>
      <w:numFmt w:val="bullet"/>
      <w:lvlText w:val=""/>
      <w:lvlJc w:val="left"/>
      <w:pPr>
        <w:tabs>
          <w:tab w:val="num" w:pos="0"/>
        </w:tabs>
        <w:ind w:left="1920" w:hanging="360"/>
      </w:pPr>
      <w:rPr>
        <w:rFonts w:ascii="Symbol" w:hAnsi="Symbol" w:cs="Symbol"/>
      </w:rPr>
    </w:lvl>
  </w:abstractNum>
  <w:abstractNum w:abstractNumId="2">
    <w:nsid w:val="00000007"/>
    <w:multiLevelType w:val="multilevel"/>
    <w:tmpl w:val="00000007"/>
    <w:name w:val="WWNum7"/>
    <w:lvl w:ilvl="0">
      <w:start w:val="1"/>
      <w:numFmt w:val="bullet"/>
      <w:lvlText w:val=""/>
      <w:lvlJc w:val="left"/>
      <w:pPr>
        <w:tabs>
          <w:tab w:val="num" w:pos="0"/>
        </w:tabs>
        <w:ind w:left="1320" w:hanging="360"/>
      </w:pPr>
      <w:rPr>
        <w:rFonts w:ascii="Symbol" w:hAnsi="Symbol"/>
      </w:rPr>
    </w:lvl>
    <w:lvl w:ilvl="1">
      <w:start w:val="1"/>
      <w:numFmt w:val="bullet"/>
      <w:lvlText w:val="o"/>
      <w:lvlJc w:val="left"/>
      <w:pPr>
        <w:tabs>
          <w:tab w:val="num" w:pos="0"/>
        </w:tabs>
        <w:ind w:left="2040" w:hanging="360"/>
      </w:pPr>
      <w:rPr>
        <w:rFonts w:ascii="Courier New" w:hAnsi="Courier New" w:cs="Courier New"/>
      </w:rPr>
    </w:lvl>
    <w:lvl w:ilvl="2">
      <w:start w:val="1"/>
      <w:numFmt w:val="bullet"/>
      <w:lvlText w:val=""/>
      <w:lvlJc w:val="left"/>
      <w:pPr>
        <w:tabs>
          <w:tab w:val="num" w:pos="0"/>
        </w:tabs>
        <w:ind w:left="2760" w:hanging="360"/>
      </w:pPr>
      <w:rPr>
        <w:rFonts w:ascii="Wingdings" w:hAnsi="Wingdings"/>
      </w:rPr>
    </w:lvl>
    <w:lvl w:ilvl="3">
      <w:start w:val="1"/>
      <w:numFmt w:val="bullet"/>
      <w:lvlText w:val=""/>
      <w:lvlJc w:val="left"/>
      <w:pPr>
        <w:tabs>
          <w:tab w:val="num" w:pos="0"/>
        </w:tabs>
        <w:ind w:left="3480" w:hanging="360"/>
      </w:pPr>
      <w:rPr>
        <w:rFonts w:ascii="Symbol" w:hAnsi="Symbol"/>
      </w:rPr>
    </w:lvl>
    <w:lvl w:ilvl="4">
      <w:start w:val="1"/>
      <w:numFmt w:val="bullet"/>
      <w:lvlText w:val="o"/>
      <w:lvlJc w:val="left"/>
      <w:pPr>
        <w:tabs>
          <w:tab w:val="num" w:pos="0"/>
        </w:tabs>
        <w:ind w:left="4200" w:hanging="360"/>
      </w:pPr>
      <w:rPr>
        <w:rFonts w:ascii="Courier New" w:hAnsi="Courier New" w:cs="Courier New"/>
      </w:rPr>
    </w:lvl>
    <w:lvl w:ilvl="5">
      <w:start w:val="1"/>
      <w:numFmt w:val="bullet"/>
      <w:lvlText w:val=""/>
      <w:lvlJc w:val="left"/>
      <w:pPr>
        <w:tabs>
          <w:tab w:val="num" w:pos="0"/>
        </w:tabs>
        <w:ind w:left="4920" w:hanging="360"/>
      </w:pPr>
      <w:rPr>
        <w:rFonts w:ascii="Wingdings" w:hAnsi="Wingdings"/>
      </w:rPr>
    </w:lvl>
    <w:lvl w:ilvl="6">
      <w:start w:val="1"/>
      <w:numFmt w:val="bullet"/>
      <w:lvlText w:val=""/>
      <w:lvlJc w:val="left"/>
      <w:pPr>
        <w:tabs>
          <w:tab w:val="num" w:pos="0"/>
        </w:tabs>
        <w:ind w:left="5640" w:hanging="360"/>
      </w:pPr>
      <w:rPr>
        <w:rFonts w:ascii="Symbol" w:hAnsi="Symbol"/>
      </w:rPr>
    </w:lvl>
    <w:lvl w:ilvl="7">
      <w:start w:val="1"/>
      <w:numFmt w:val="bullet"/>
      <w:lvlText w:val="o"/>
      <w:lvlJc w:val="left"/>
      <w:pPr>
        <w:tabs>
          <w:tab w:val="num" w:pos="0"/>
        </w:tabs>
        <w:ind w:left="6360" w:hanging="360"/>
      </w:pPr>
      <w:rPr>
        <w:rFonts w:ascii="Courier New" w:hAnsi="Courier New" w:cs="Courier New"/>
      </w:rPr>
    </w:lvl>
    <w:lvl w:ilvl="8">
      <w:start w:val="1"/>
      <w:numFmt w:val="bullet"/>
      <w:lvlText w:val=""/>
      <w:lvlJc w:val="left"/>
      <w:pPr>
        <w:tabs>
          <w:tab w:val="num" w:pos="0"/>
        </w:tabs>
        <w:ind w:left="7080" w:hanging="360"/>
      </w:pPr>
      <w:rPr>
        <w:rFonts w:ascii="Wingdings" w:hAnsi="Wingdings"/>
      </w:rPr>
    </w:lvl>
  </w:abstractNum>
  <w:abstractNum w:abstractNumId="3">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nsid w:val="12433C38"/>
    <w:multiLevelType w:val="hybridMultilevel"/>
    <w:tmpl w:val="BF84E6C0"/>
    <w:lvl w:ilvl="0" w:tplc="2C0A0001">
      <w:start w:val="1"/>
      <w:numFmt w:val="bullet"/>
      <w:lvlText w:val=""/>
      <w:lvlJc w:val="left"/>
      <w:pPr>
        <w:ind w:left="1620" w:hanging="360"/>
      </w:pPr>
      <w:rPr>
        <w:rFonts w:ascii="Symbol" w:hAnsi="Symbol" w:hint="default"/>
      </w:rPr>
    </w:lvl>
    <w:lvl w:ilvl="1" w:tplc="2C0A0003">
      <w:start w:val="1"/>
      <w:numFmt w:val="bullet"/>
      <w:lvlText w:val="o"/>
      <w:lvlJc w:val="left"/>
      <w:pPr>
        <w:ind w:left="2340" w:hanging="360"/>
      </w:pPr>
      <w:rPr>
        <w:rFonts w:ascii="Courier New" w:hAnsi="Courier New" w:cs="Courier New" w:hint="default"/>
      </w:rPr>
    </w:lvl>
    <w:lvl w:ilvl="2" w:tplc="2C0A0005">
      <w:start w:val="1"/>
      <w:numFmt w:val="bullet"/>
      <w:lvlText w:val=""/>
      <w:lvlJc w:val="left"/>
      <w:pPr>
        <w:ind w:left="3060" w:hanging="360"/>
      </w:pPr>
      <w:rPr>
        <w:rFonts w:ascii="Wingdings" w:hAnsi="Wingdings" w:hint="default"/>
      </w:rPr>
    </w:lvl>
    <w:lvl w:ilvl="3" w:tplc="2C0A0001">
      <w:start w:val="1"/>
      <w:numFmt w:val="bullet"/>
      <w:lvlText w:val=""/>
      <w:lvlJc w:val="left"/>
      <w:pPr>
        <w:ind w:left="3780" w:hanging="360"/>
      </w:pPr>
      <w:rPr>
        <w:rFonts w:ascii="Symbol" w:hAnsi="Symbol" w:hint="default"/>
      </w:rPr>
    </w:lvl>
    <w:lvl w:ilvl="4" w:tplc="2C0A0003">
      <w:start w:val="1"/>
      <w:numFmt w:val="bullet"/>
      <w:lvlText w:val="o"/>
      <w:lvlJc w:val="left"/>
      <w:pPr>
        <w:ind w:left="4500" w:hanging="360"/>
      </w:pPr>
      <w:rPr>
        <w:rFonts w:ascii="Courier New" w:hAnsi="Courier New" w:cs="Courier New" w:hint="default"/>
      </w:rPr>
    </w:lvl>
    <w:lvl w:ilvl="5" w:tplc="2C0A0005">
      <w:start w:val="1"/>
      <w:numFmt w:val="bullet"/>
      <w:lvlText w:val=""/>
      <w:lvlJc w:val="left"/>
      <w:pPr>
        <w:ind w:left="5220" w:hanging="360"/>
      </w:pPr>
      <w:rPr>
        <w:rFonts w:ascii="Wingdings" w:hAnsi="Wingdings" w:hint="default"/>
      </w:rPr>
    </w:lvl>
    <w:lvl w:ilvl="6" w:tplc="2C0A0001">
      <w:start w:val="1"/>
      <w:numFmt w:val="bullet"/>
      <w:lvlText w:val=""/>
      <w:lvlJc w:val="left"/>
      <w:pPr>
        <w:ind w:left="5940" w:hanging="360"/>
      </w:pPr>
      <w:rPr>
        <w:rFonts w:ascii="Symbol" w:hAnsi="Symbol" w:hint="default"/>
      </w:rPr>
    </w:lvl>
    <w:lvl w:ilvl="7" w:tplc="2C0A0003">
      <w:start w:val="1"/>
      <w:numFmt w:val="bullet"/>
      <w:lvlText w:val="o"/>
      <w:lvlJc w:val="left"/>
      <w:pPr>
        <w:ind w:left="6660" w:hanging="360"/>
      </w:pPr>
      <w:rPr>
        <w:rFonts w:ascii="Courier New" w:hAnsi="Courier New" w:cs="Courier New" w:hint="default"/>
      </w:rPr>
    </w:lvl>
    <w:lvl w:ilvl="8" w:tplc="2C0A0005">
      <w:start w:val="1"/>
      <w:numFmt w:val="bullet"/>
      <w:lvlText w:val=""/>
      <w:lvlJc w:val="left"/>
      <w:pPr>
        <w:ind w:left="7380" w:hanging="360"/>
      </w:pPr>
      <w:rPr>
        <w:rFonts w:ascii="Wingdings" w:hAnsi="Wingdings" w:hint="default"/>
      </w:rPr>
    </w:lvl>
  </w:abstractNum>
  <w:abstractNum w:abstractNumId="5">
    <w:nsid w:val="15201FC4"/>
    <w:multiLevelType w:val="hybridMultilevel"/>
    <w:tmpl w:val="CB1A4AAE"/>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6">
    <w:nsid w:val="17F4183C"/>
    <w:multiLevelType w:val="multilevel"/>
    <w:tmpl w:val="E3A23BA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1F605032"/>
    <w:multiLevelType w:val="hybridMultilevel"/>
    <w:tmpl w:val="CB2015A6"/>
    <w:lvl w:ilvl="0" w:tplc="2C0A0003">
      <w:start w:val="1"/>
      <w:numFmt w:val="bullet"/>
      <w:lvlText w:val="o"/>
      <w:lvlJc w:val="left"/>
      <w:pPr>
        <w:ind w:left="2790" w:hanging="360"/>
      </w:pPr>
      <w:rPr>
        <w:rFonts w:ascii="Courier New" w:hAnsi="Courier New" w:cs="Courier New" w:hint="default"/>
      </w:rPr>
    </w:lvl>
    <w:lvl w:ilvl="1" w:tplc="2C0A0003" w:tentative="1">
      <w:start w:val="1"/>
      <w:numFmt w:val="bullet"/>
      <w:lvlText w:val="o"/>
      <w:lvlJc w:val="left"/>
      <w:pPr>
        <w:ind w:left="3510" w:hanging="360"/>
      </w:pPr>
      <w:rPr>
        <w:rFonts w:ascii="Courier New" w:hAnsi="Courier New" w:cs="Courier New" w:hint="default"/>
      </w:rPr>
    </w:lvl>
    <w:lvl w:ilvl="2" w:tplc="2C0A0005" w:tentative="1">
      <w:start w:val="1"/>
      <w:numFmt w:val="bullet"/>
      <w:lvlText w:val=""/>
      <w:lvlJc w:val="left"/>
      <w:pPr>
        <w:ind w:left="4230" w:hanging="360"/>
      </w:pPr>
      <w:rPr>
        <w:rFonts w:ascii="Wingdings" w:hAnsi="Wingdings" w:hint="default"/>
      </w:rPr>
    </w:lvl>
    <w:lvl w:ilvl="3" w:tplc="2C0A0001" w:tentative="1">
      <w:start w:val="1"/>
      <w:numFmt w:val="bullet"/>
      <w:lvlText w:val=""/>
      <w:lvlJc w:val="left"/>
      <w:pPr>
        <w:ind w:left="4950" w:hanging="360"/>
      </w:pPr>
      <w:rPr>
        <w:rFonts w:ascii="Symbol" w:hAnsi="Symbol" w:hint="default"/>
      </w:rPr>
    </w:lvl>
    <w:lvl w:ilvl="4" w:tplc="2C0A0003" w:tentative="1">
      <w:start w:val="1"/>
      <w:numFmt w:val="bullet"/>
      <w:lvlText w:val="o"/>
      <w:lvlJc w:val="left"/>
      <w:pPr>
        <w:ind w:left="5670" w:hanging="360"/>
      </w:pPr>
      <w:rPr>
        <w:rFonts w:ascii="Courier New" w:hAnsi="Courier New" w:cs="Courier New" w:hint="default"/>
      </w:rPr>
    </w:lvl>
    <w:lvl w:ilvl="5" w:tplc="2C0A0005" w:tentative="1">
      <w:start w:val="1"/>
      <w:numFmt w:val="bullet"/>
      <w:lvlText w:val=""/>
      <w:lvlJc w:val="left"/>
      <w:pPr>
        <w:ind w:left="6390" w:hanging="360"/>
      </w:pPr>
      <w:rPr>
        <w:rFonts w:ascii="Wingdings" w:hAnsi="Wingdings" w:hint="default"/>
      </w:rPr>
    </w:lvl>
    <w:lvl w:ilvl="6" w:tplc="2C0A0001" w:tentative="1">
      <w:start w:val="1"/>
      <w:numFmt w:val="bullet"/>
      <w:lvlText w:val=""/>
      <w:lvlJc w:val="left"/>
      <w:pPr>
        <w:ind w:left="7110" w:hanging="360"/>
      </w:pPr>
      <w:rPr>
        <w:rFonts w:ascii="Symbol" w:hAnsi="Symbol" w:hint="default"/>
      </w:rPr>
    </w:lvl>
    <w:lvl w:ilvl="7" w:tplc="2C0A0003" w:tentative="1">
      <w:start w:val="1"/>
      <w:numFmt w:val="bullet"/>
      <w:lvlText w:val="o"/>
      <w:lvlJc w:val="left"/>
      <w:pPr>
        <w:ind w:left="7830" w:hanging="360"/>
      </w:pPr>
      <w:rPr>
        <w:rFonts w:ascii="Courier New" w:hAnsi="Courier New" w:cs="Courier New" w:hint="default"/>
      </w:rPr>
    </w:lvl>
    <w:lvl w:ilvl="8" w:tplc="2C0A0005" w:tentative="1">
      <w:start w:val="1"/>
      <w:numFmt w:val="bullet"/>
      <w:lvlText w:val=""/>
      <w:lvlJc w:val="left"/>
      <w:pPr>
        <w:ind w:left="8550" w:hanging="360"/>
      </w:pPr>
      <w:rPr>
        <w:rFonts w:ascii="Wingdings" w:hAnsi="Wingdings" w:hint="default"/>
      </w:rPr>
    </w:lvl>
  </w:abstractNum>
  <w:abstractNum w:abstractNumId="9">
    <w:nsid w:val="250D28CE"/>
    <w:multiLevelType w:val="hybridMultilevel"/>
    <w:tmpl w:val="5338FA4A"/>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10">
    <w:nsid w:val="2C4B79EC"/>
    <w:multiLevelType w:val="hybridMultilevel"/>
    <w:tmpl w:val="578AB84A"/>
    <w:lvl w:ilvl="0" w:tplc="2C0A0005">
      <w:start w:val="1"/>
      <w:numFmt w:val="bullet"/>
      <w:lvlText w:val=""/>
      <w:lvlJc w:val="left"/>
      <w:pPr>
        <w:ind w:left="2070" w:hanging="360"/>
      </w:pPr>
      <w:rPr>
        <w:rFonts w:ascii="Wingdings" w:hAnsi="Wingdings" w:hint="default"/>
      </w:rPr>
    </w:lvl>
    <w:lvl w:ilvl="1" w:tplc="2C0A0003" w:tentative="1">
      <w:start w:val="1"/>
      <w:numFmt w:val="bullet"/>
      <w:lvlText w:val="o"/>
      <w:lvlJc w:val="left"/>
      <w:pPr>
        <w:ind w:left="2790" w:hanging="360"/>
      </w:pPr>
      <w:rPr>
        <w:rFonts w:ascii="Courier New" w:hAnsi="Courier New" w:cs="Courier New" w:hint="default"/>
      </w:rPr>
    </w:lvl>
    <w:lvl w:ilvl="2" w:tplc="2C0A0005" w:tentative="1">
      <w:start w:val="1"/>
      <w:numFmt w:val="bullet"/>
      <w:lvlText w:val=""/>
      <w:lvlJc w:val="left"/>
      <w:pPr>
        <w:ind w:left="3510" w:hanging="360"/>
      </w:pPr>
      <w:rPr>
        <w:rFonts w:ascii="Wingdings" w:hAnsi="Wingdings" w:hint="default"/>
      </w:rPr>
    </w:lvl>
    <w:lvl w:ilvl="3" w:tplc="2C0A0001" w:tentative="1">
      <w:start w:val="1"/>
      <w:numFmt w:val="bullet"/>
      <w:lvlText w:val=""/>
      <w:lvlJc w:val="left"/>
      <w:pPr>
        <w:ind w:left="4230" w:hanging="360"/>
      </w:pPr>
      <w:rPr>
        <w:rFonts w:ascii="Symbol" w:hAnsi="Symbol" w:hint="default"/>
      </w:rPr>
    </w:lvl>
    <w:lvl w:ilvl="4" w:tplc="2C0A0003" w:tentative="1">
      <w:start w:val="1"/>
      <w:numFmt w:val="bullet"/>
      <w:lvlText w:val="o"/>
      <w:lvlJc w:val="left"/>
      <w:pPr>
        <w:ind w:left="4950" w:hanging="360"/>
      </w:pPr>
      <w:rPr>
        <w:rFonts w:ascii="Courier New" w:hAnsi="Courier New" w:cs="Courier New" w:hint="default"/>
      </w:rPr>
    </w:lvl>
    <w:lvl w:ilvl="5" w:tplc="2C0A0005" w:tentative="1">
      <w:start w:val="1"/>
      <w:numFmt w:val="bullet"/>
      <w:lvlText w:val=""/>
      <w:lvlJc w:val="left"/>
      <w:pPr>
        <w:ind w:left="5670" w:hanging="360"/>
      </w:pPr>
      <w:rPr>
        <w:rFonts w:ascii="Wingdings" w:hAnsi="Wingdings" w:hint="default"/>
      </w:rPr>
    </w:lvl>
    <w:lvl w:ilvl="6" w:tplc="2C0A0001" w:tentative="1">
      <w:start w:val="1"/>
      <w:numFmt w:val="bullet"/>
      <w:lvlText w:val=""/>
      <w:lvlJc w:val="left"/>
      <w:pPr>
        <w:ind w:left="6390" w:hanging="360"/>
      </w:pPr>
      <w:rPr>
        <w:rFonts w:ascii="Symbol" w:hAnsi="Symbol" w:hint="default"/>
      </w:rPr>
    </w:lvl>
    <w:lvl w:ilvl="7" w:tplc="2C0A0003" w:tentative="1">
      <w:start w:val="1"/>
      <w:numFmt w:val="bullet"/>
      <w:lvlText w:val="o"/>
      <w:lvlJc w:val="left"/>
      <w:pPr>
        <w:ind w:left="7110" w:hanging="360"/>
      </w:pPr>
      <w:rPr>
        <w:rFonts w:ascii="Courier New" w:hAnsi="Courier New" w:cs="Courier New" w:hint="default"/>
      </w:rPr>
    </w:lvl>
    <w:lvl w:ilvl="8" w:tplc="2C0A0005" w:tentative="1">
      <w:start w:val="1"/>
      <w:numFmt w:val="bullet"/>
      <w:lvlText w:val=""/>
      <w:lvlJc w:val="left"/>
      <w:pPr>
        <w:ind w:left="7830" w:hanging="360"/>
      </w:pPr>
      <w:rPr>
        <w:rFonts w:ascii="Wingdings" w:hAnsi="Wingdings" w:hint="default"/>
      </w:rPr>
    </w:lvl>
  </w:abstractNum>
  <w:abstractNum w:abstractNumId="11">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41175936"/>
    <w:multiLevelType w:val="hybridMultilevel"/>
    <w:tmpl w:val="75ACC54C"/>
    <w:lvl w:ilvl="0" w:tplc="2C0A0005">
      <w:start w:val="1"/>
      <w:numFmt w:val="bullet"/>
      <w:lvlText w:val=""/>
      <w:lvlJc w:val="left"/>
      <w:pPr>
        <w:ind w:left="2070" w:hanging="360"/>
      </w:pPr>
      <w:rPr>
        <w:rFonts w:ascii="Wingdings" w:hAnsi="Wingdings" w:hint="default"/>
      </w:rPr>
    </w:lvl>
    <w:lvl w:ilvl="1" w:tplc="2C0A0003" w:tentative="1">
      <w:start w:val="1"/>
      <w:numFmt w:val="bullet"/>
      <w:lvlText w:val="o"/>
      <w:lvlJc w:val="left"/>
      <w:pPr>
        <w:ind w:left="2790" w:hanging="360"/>
      </w:pPr>
      <w:rPr>
        <w:rFonts w:ascii="Courier New" w:hAnsi="Courier New" w:cs="Courier New" w:hint="default"/>
      </w:rPr>
    </w:lvl>
    <w:lvl w:ilvl="2" w:tplc="2C0A0005" w:tentative="1">
      <w:start w:val="1"/>
      <w:numFmt w:val="bullet"/>
      <w:lvlText w:val=""/>
      <w:lvlJc w:val="left"/>
      <w:pPr>
        <w:ind w:left="3510" w:hanging="360"/>
      </w:pPr>
      <w:rPr>
        <w:rFonts w:ascii="Wingdings" w:hAnsi="Wingdings" w:hint="default"/>
      </w:rPr>
    </w:lvl>
    <w:lvl w:ilvl="3" w:tplc="2C0A0001" w:tentative="1">
      <w:start w:val="1"/>
      <w:numFmt w:val="bullet"/>
      <w:lvlText w:val=""/>
      <w:lvlJc w:val="left"/>
      <w:pPr>
        <w:ind w:left="4230" w:hanging="360"/>
      </w:pPr>
      <w:rPr>
        <w:rFonts w:ascii="Symbol" w:hAnsi="Symbol" w:hint="default"/>
      </w:rPr>
    </w:lvl>
    <w:lvl w:ilvl="4" w:tplc="2C0A0003" w:tentative="1">
      <w:start w:val="1"/>
      <w:numFmt w:val="bullet"/>
      <w:lvlText w:val="o"/>
      <w:lvlJc w:val="left"/>
      <w:pPr>
        <w:ind w:left="4950" w:hanging="360"/>
      </w:pPr>
      <w:rPr>
        <w:rFonts w:ascii="Courier New" w:hAnsi="Courier New" w:cs="Courier New" w:hint="default"/>
      </w:rPr>
    </w:lvl>
    <w:lvl w:ilvl="5" w:tplc="2C0A0005" w:tentative="1">
      <w:start w:val="1"/>
      <w:numFmt w:val="bullet"/>
      <w:lvlText w:val=""/>
      <w:lvlJc w:val="left"/>
      <w:pPr>
        <w:ind w:left="5670" w:hanging="360"/>
      </w:pPr>
      <w:rPr>
        <w:rFonts w:ascii="Wingdings" w:hAnsi="Wingdings" w:hint="default"/>
      </w:rPr>
    </w:lvl>
    <w:lvl w:ilvl="6" w:tplc="2C0A0001" w:tentative="1">
      <w:start w:val="1"/>
      <w:numFmt w:val="bullet"/>
      <w:lvlText w:val=""/>
      <w:lvlJc w:val="left"/>
      <w:pPr>
        <w:ind w:left="6390" w:hanging="360"/>
      </w:pPr>
      <w:rPr>
        <w:rFonts w:ascii="Symbol" w:hAnsi="Symbol" w:hint="default"/>
      </w:rPr>
    </w:lvl>
    <w:lvl w:ilvl="7" w:tplc="2C0A0003" w:tentative="1">
      <w:start w:val="1"/>
      <w:numFmt w:val="bullet"/>
      <w:lvlText w:val="o"/>
      <w:lvlJc w:val="left"/>
      <w:pPr>
        <w:ind w:left="7110" w:hanging="360"/>
      </w:pPr>
      <w:rPr>
        <w:rFonts w:ascii="Courier New" w:hAnsi="Courier New" w:cs="Courier New" w:hint="default"/>
      </w:rPr>
    </w:lvl>
    <w:lvl w:ilvl="8" w:tplc="2C0A0005" w:tentative="1">
      <w:start w:val="1"/>
      <w:numFmt w:val="bullet"/>
      <w:lvlText w:val=""/>
      <w:lvlJc w:val="left"/>
      <w:pPr>
        <w:ind w:left="7830" w:hanging="360"/>
      </w:pPr>
      <w:rPr>
        <w:rFonts w:ascii="Wingdings" w:hAnsi="Wingdings" w:hint="default"/>
      </w:rPr>
    </w:lvl>
  </w:abstractNum>
  <w:abstractNum w:abstractNumId="14">
    <w:nsid w:val="459D62B9"/>
    <w:multiLevelType w:val="hybridMultilevel"/>
    <w:tmpl w:val="4F1EA336"/>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5">
    <w:nsid w:val="49B30CD7"/>
    <w:multiLevelType w:val="hybridMultilevel"/>
    <w:tmpl w:val="8D8495F0"/>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6">
    <w:nsid w:val="4B38572B"/>
    <w:multiLevelType w:val="hybridMultilevel"/>
    <w:tmpl w:val="99246BA2"/>
    <w:lvl w:ilvl="0" w:tplc="2C0A0001">
      <w:start w:val="1"/>
      <w:numFmt w:val="bullet"/>
      <w:lvlText w:val=""/>
      <w:lvlJc w:val="left"/>
      <w:pPr>
        <w:ind w:left="1920" w:hanging="360"/>
      </w:pPr>
      <w:rPr>
        <w:rFonts w:ascii="Symbol" w:hAnsi="Symbol" w:hint="default"/>
      </w:rPr>
    </w:lvl>
    <w:lvl w:ilvl="1" w:tplc="2C0A0003">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7">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DEC7B2C"/>
    <w:multiLevelType w:val="multilevel"/>
    <w:tmpl w:val="36C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0">
    <w:nsid w:val="6CA24A12"/>
    <w:multiLevelType w:val="hybridMultilevel"/>
    <w:tmpl w:val="D0BAF0D4"/>
    <w:lvl w:ilvl="0" w:tplc="2C0A0001">
      <w:start w:val="1"/>
      <w:numFmt w:val="bullet"/>
      <w:lvlText w:val=""/>
      <w:lvlJc w:val="left"/>
      <w:pPr>
        <w:ind w:left="1320" w:hanging="360"/>
      </w:pPr>
      <w:rPr>
        <w:rFonts w:ascii="Symbol" w:hAnsi="Symbol" w:hint="default"/>
      </w:rPr>
    </w:lvl>
    <w:lvl w:ilvl="1" w:tplc="2C0A0003">
      <w:start w:val="1"/>
      <w:numFmt w:val="bullet"/>
      <w:lvlText w:val="o"/>
      <w:lvlJc w:val="left"/>
      <w:pPr>
        <w:ind w:left="2040" w:hanging="360"/>
      </w:pPr>
      <w:rPr>
        <w:rFonts w:ascii="Courier New" w:hAnsi="Courier New" w:cs="Courier New" w:hint="default"/>
      </w:rPr>
    </w:lvl>
    <w:lvl w:ilvl="2" w:tplc="2C0A0005">
      <w:start w:val="1"/>
      <w:numFmt w:val="bullet"/>
      <w:lvlText w:val=""/>
      <w:lvlJc w:val="left"/>
      <w:pPr>
        <w:ind w:left="2760" w:hanging="360"/>
      </w:pPr>
      <w:rPr>
        <w:rFonts w:ascii="Wingdings" w:hAnsi="Wingdings" w:hint="default"/>
      </w:rPr>
    </w:lvl>
    <w:lvl w:ilvl="3" w:tplc="2C0A0001">
      <w:start w:val="1"/>
      <w:numFmt w:val="bullet"/>
      <w:lvlText w:val=""/>
      <w:lvlJc w:val="left"/>
      <w:pPr>
        <w:ind w:left="3480" w:hanging="360"/>
      </w:pPr>
      <w:rPr>
        <w:rFonts w:ascii="Symbol" w:hAnsi="Symbol" w:hint="default"/>
      </w:rPr>
    </w:lvl>
    <w:lvl w:ilvl="4" w:tplc="2C0A0003">
      <w:start w:val="1"/>
      <w:numFmt w:val="bullet"/>
      <w:lvlText w:val="o"/>
      <w:lvlJc w:val="left"/>
      <w:pPr>
        <w:ind w:left="4200" w:hanging="360"/>
      </w:pPr>
      <w:rPr>
        <w:rFonts w:ascii="Courier New" w:hAnsi="Courier New" w:cs="Courier New" w:hint="default"/>
      </w:rPr>
    </w:lvl>
    <w:lvl w:ilvl="5" w:tplc="2C0A0005">
      <w:start w:val="1"/>
      <w:numFmt w:val="bullet"/>
      <w:lvlText w:val=""/>
      <w:lvlJc w:val="left"/>
      <w:pPr>
        <w:ind w:left="4920" w:hanging="360"/>
      </w:pPr>
      <w:rPr>
        <w:rFonts w:ascii="Wingdings" w:hAnsi="Wingdings" w:hint="default"/>
      </w:rPr>
    </w:lvl>
    <w:lvl w:ilvl="6" w:tplc="2C0A0001">
      <w:start w:val="1"/>
      <w:numFmt w:val="bullet"/>
      <w:lvlText w:val=""/>
      <w:lvlJc w:val="left"/>
      <w:pPr>
        <w:ind w:left="5640" w:hanging="360"/>
      </w:pPr>
      <w:rPr>
        <w:rFonts w:ascii="Symbol" w:hAnsi="Symbol" w:hint="default"/>
      </w:rPr>
    </w:lvl>
    <w:lvl w:ilvl="7" w:tplc="2C0A0003">
      <w:start w:val="1"/>
      <w:numFmt w:val="bullet"/>
      <w:lvlText w:val="o"/>
      <w:lvlJc w:val="left"/>
      <w:pPr>
        <w:ind w:left="6360" w:hanging="360"/>
      </w:pPr>
      <w:rPr>
        <w:rFonts w:ascii="Courier New" w:hAnsi="Courier New" w:cs="Courier New" w:hint="default"/>
      </w:rPr>
    </w:lvl>
    <w:lvl w:ilvl="8" w:tplc="2C0A0005">
      <w:start w:val="1"/>
      <w:numFmt w:val="bullet"/>
      <w:lvlText w:val=""/>
      <w:lvlJc w:val="left"/>
      <w:pPr>
        <w:ind w:left="7080" w:hanging="360"/>
      </w:pPr>
      <w:rPr>
        <w:rFonts w:ascii="Wingdings" w:hAnsi="Wingdings" w:hint="default"/>
      </w:rPr>
    </w:lvl>
  </w:abstractNum>
  <w:abstractNum w:abstractNumId="21">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22">
    <w:nsid w:val="6DDA121E"/>
    <w:multiLevelType w:val="hybridMultilevel"/>
    <w:tmpl w:val="830827F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23">
    <w:nsid w:val="6E173F06"/>
    <w:multiLevelType w:val="hybridMultilevel"/>
    <w:tmpl w:val="70ACEF8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4">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EF86866"/>
    <w:multiLevelType w:val="hybridMultilevel"/>
    <w:tmpl w:val="F40CF224"/>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2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7">
    <w:nsid w:val="707B66C0"/>
    <w:multiLevelType w:val="hybridMultilevel"/>
    <w:tmpl w:val="22FEE7E0"/>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28">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71854A12"/>
    <w:multiLevelType w:val="hybridMultilevel"/>
    <w:tmpl w:val="B170C79A"/>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30">
    <w:nsid w:val="72F87572"/>
    <w:multiLevelType w:val="multilevel"/>
    <w:tmpl w:val="FC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nsid w:val="775C5160"/>
    <w:multiLevelType w:val="hybridMultilevel"/>
    <w:tmpl w:val="CA965636"/>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33">
    <w:nsid w:val="7D102946"/>
    <w:multiLevelType w:val="hybridMultilevel"/>
    <w:tmpl w:val="44C0D68E"/>
    <w:lvl w:ilvl="0" w:tplc="D8561524">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34">
    <w:nsid w:val="7F0F3C35"/>
    <w:multiLevelType w:val="hybridMultilevel"/>
    <w:tmpl w:val="1B4EE0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11"/>
  </w:num>
  <w:num w:numId="2">
    <w:abstractNumId w:val="24"/>
  </w:num>
  <w:num w:numId="3">
    <w:abstractNumId w:val="28"/>
  </w:num>
  <w:num w:numId="4">
    <w:abstractNumId w:val="17"/>
  </w:num>
  <w:num w:numId="5">
    <w:abstractNumId w:val="7"/>
  </w:num>
  <w:num w:numId="6">
    <w:abstractNumId w:val="3"/>
  </w:num>
  <w:num w:numId="7">
    <w:abstractNumId w:val="26"/>
  </w:num>
  <w:num w:numId="8">
    <w:abstractNumId w:val="12"/>
  </w:num>
  <w:num w:numId="9">
    <w:abstractNumId w:val="31"/>
  </w:num>
  <w:num w:numId="10">
    <w:abstractNumId w:val="11"/>
  </w:num>
  <w:num w:numId="11">
    <w:abstractNumId w:val="21"/>
  </w:num>
  <w:num w:numId="12">
    <w:abstractNumId w:val="19"/>
  </w:num>
  <w:num w:numId="13">
    <w:abstractNumId w:val="11"/>
  </w:num>
  <w:num w:numId="14">
    <w:abstractNumId w:val="11"/>
  </w:num>
  <w:num w:numId="15">
    <w:abstractNumId w:val="11"/>
  </w:num>
  <w:num w:numId="16">
    <w:abstractNumId w:val="11"/>
  </w:num>
  <w:num w:numId="17">
    <w:abstractNumId w:val="11"/>
  </w:num>
  <w:num w:numId="18">
    <w:abstractNumId w:val="14"/>
  </w:num>
  <w:num w:numId="19">
    <w:abstractNumId w:val="33"/>
  </w:num>
  <w:num w:numId="20">
    <w:abstractNumId w:val="29"/>
  </w:num>
  <w:num w:numId="21">
    <w:abstractNumId w:val="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2"/>
  </w:num>
  <w:num w:numId="25">
    <w:abstractNumId w:val="0"/>
  </w:num>
  <w:num w:numId="26">
    <w:abstractNumId w:val="16"/>
  </w:num>
  <w:num w:numId="27">
    <w:abstractNumId w:val="23"/>
  </w:num>
  <w:num w:numId="28">
    <w:abstractNumId w:val="30"/>
  </w:num>
  <w:num w:numId="29">
    <w:abstractNumId w:val="6"/>
  </w:num>
  <w:num w:numId="30">
    <w:abstractNumId w:val="2"/>
  </w:num>
  <w:num w:numId="31">
    <w:abstractNumId w:val="5"/>
  </w:num>
  <w:num w:numId="32">
    <w:abstractNumId w:val="9"/>
  </w:num>
  <w:num w:numId="33">
    <w:abstractNumId w:val="4"/>
  </w:num>
  <w:num w:numId="34">
    <w:abstractNumId w:val="20"/>
  </w:num>
  <w:num w:numId="35">
    <w:abstractNumId w:val="4"/>
  </w:num>
  <w:num w:numId="36">
    <w:abstractNumId w:val="32"/>
  </w:num>
  <w:num w:numId="37">
    <w:abstractNumId w:val="25"/>
  </w:num>
  <w:num w:numId="38">
    <w:abstractNumId w:val="15"/>
  </w:num>
  <w:num w:numId="39">
    <w:abstractNumId w:val="34"/>
  </w:num>
  <w:num w:numId="40">
    <w:abstractNumId w:val="10"/>
  </w:num>
  <w:num w:numId="41">
    <w:abstractNumId w:val="8"/>
  </w:num>
  <w:num w:numId="42">
    <w:abstractNumId w:val="13"/>
  </w:num>
  <w:num w:numId="43">
    <w:abstractNumId w:val="2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o Swaels">
    <w15:presenceInfo w15:providerId="AD" w15:userId="S-1-5-21-1233298724-2998406191-1411161284-16849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oNotShadeFormData/>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213F48"/>
    <w:rsid w:val="00000F18"/>
    <w:rsid w:val="00000FFE"/>
    <w:rsid w:val="00015456"/>
    <w:rsid w:val="00017294"/>
    <w:rsid w:val="000456B5"/>
    <w:rsid w:val="00063EC2"/>
    <w:rsid w:val="00076036"/>
    <w:rsid w:val="0008429B"/>
    <w:rsid w:val="000B0107"/>
    <w:rsid w:val="000C625A"/>
    <w:rsid w:val="000F2DEC"/>
    <w:rsid w:val="00114470"/>
    <w:rsid w:val="00126F76"/>
    <w:rsid w:val="001324D4"/>
    <w:rsid w:val="001349AD"/>
    <w:rsid w:val="0014505C"/>
    <w:rsid w:val="0014715D"/>
    <w:rsid w:val="001758B8"/>
    <w:rsid w:val="00176BBC"/>
    <w:rsid w:val="00197643"/>
    <w:rsid w:val="001A44AD"/>
    <w:rsid w:val="001A6950"/>
    <w:rsid w:val="001B370B"/>
    <w:rsid w:val="001B3C29"/>
    <w:rsid w:val="001D1F47"/>
    <w:rsid w:val="001E5768"/>
    <w:rsid w:val="001E7574"/>
    <w:rsid w:val="001F33A6"/>
    <w:rsid w:val="001F644A"/>
    <w:rsid w:val="001F6C0A"/>
    <w:rsid w:val="002100F7"/>
    <w:rsid w:val="00213F48"/>
    <w:rsid w:val="002177A9"/>
    <w:rsid w:val="00221404"/>
    <w:rsid w:val="00232390"/>
    <w:rsid w:val="0023314A"/>
    <w:rsid w:val="00234CB4"/>
    <w:rsid w:val="00235D30"/>
    <w:rsid w:val="002379A7"/>
    <w:rsid w:val="00240100"/>
    <w:rsid w:val="00246516"/>
    <w:rsid w:val="00246949"/>
    <w:rsid w:val="00261F0E"/>
    <w:rsid w:val="0026512B"/>
    <w:rsid w:val="002654A2"/>
    <w:rsid w:val="00282283"/>
    <w:rsid w:val="00283210"/>
    <w:rsid w:val="00291556"/>
    <w:rsid w:val="002B434E"/>
    <w:rsid w:val="002B4E98"/>
    <w:rsid w:val="002C4F98"/>
    <w:rsid w:val="002C74E7"/>
    <w:rsid w:val="002E00A2"/>
    <w:rsid w:val="002E0E73"/>
    <w:rsid w:val="002E1159"/>
    <w:rsid w:val="002E3D81"/>
    <w:rsid w:val="002F2247"/>
    <w:rsid w:val="002F34AE"/>
    <w:rsid w:val="00327D9C"/>
    <w:rsid w:val="0033191A"/>
    <w:rsid w:val="00333663"/>
    <w:rsid w:val="0033486A"/>
    <w:rsid w:val="00345251"/>
    <w:rsid w:val="003517C1"/>
    <w:rsid w:val="003657CD"/>
    <w:rsid w:val="00367E2D"/>
    <w:rsid w:val="00374CEA"/>
    <w:rsid w:val="00384E45"/>
    <w:rsid w:val="00393AF2"/>
    <w:rsid w:val="003A1036"/>
    <w:rsid w:val="003B1133"/>
    <w:rsid w:val="003C62BD"/>
    <w:rsid w:val="003E3088"/>
    <w:rsid w:val="003F57FB"/>
    <w:rsid w:val="00406E05"/>
    <w:rsid w:val="00424F32"/>
    <w:rsid w:val="00430214"/>
    <w:rsid w:val="004312CD"/>
    <w:rsid w:val="004320F5"/>
    <w:rsid w:val="00433602"/>
    <w:rsid w:val="00435D33"/>
    <w:rsid w:val="00482D99"/>
    <w:rsid w:val="00486336"/>
    <w:rsid w:val="004A4761"/>
    <w:rsid w:val="004C0ABB"/>
    <w:rsid w:val="004C5EAE"/>
    <w:rsid w:val="004D215D"/>
    <w:rsid w:val="004F694D"/>
    <w:rsid w:val="0050012A"/>
    <w:rsid w:val="005168B5"/>
    <w:rsid w:val="00524826"/>
    <w:rsid w:val="005354B3"/>
    <w:rsid w:val="005375A9"/>
    <w:rsid w:val="00541BAB"/>
    <w:rsid w:val="00553F50"/>
    <w:rsid w:val="00555DAB"/>
    <w:rsid w:val="00570D4C"/>
    <w:rsid w:val="00583536"/>
    <w:rsid w:val="0058699B"/>
    <w:rsid w:val="00595F3C"/>
    <w:rsid w:val="00596981"/>
    <w:rsid w:val="005A081A"/>
    <w:rsid w:val="005A28DC"/>
    <w:rsid w:val="005D35FE"/>
    <w:rsid w:val="005D5E8B"/>
    <w:rsid w:val="005D7BE9"/>
    <w:rsid w:val="00604961"/>
    <w:rsid w:val="006068CD"/>
    <w:rsid w:val="00614528"/>
    <w:rsid w:val="00631F01"/>
    <w:rsid w:val="00632355"/>
    <w:rsid w:val="00642479"/>
    <w:rsid w:val="006614D1"/>
    <w:rsid w:val="006724D6"/>
    <w:rsid w:val="0067513B"/>
    <w:rsid w:val="00675D75"/>
    <w:rsid w:val="00687E33"/>
    <w:rsid w:val="006A1278"/>
    <w:rsid w:val="006B29CB"/>
    <w:rsid w:val="006B5A2C"/>
    <w:rsid w:val="006C2F53"/>
    <w:rsid w:val="006C642D"/>
    <w:rsid w:val="006F7591"/>
    <w:rsid w:val="007061D3"/>
    <w:rsid w:val="0071128A"/>
    <w:rsid w:val="00712570"/>
    <w:rsid w:val="00740904"/>
    <w:rsid w:val="007516D9"/>
    <w:rsid w:val="007633BA"/>
    <w:rsid w:val="007770DF"/>
    <w:rsid w:val="007839C9"/>
    <w:rsid w:val="007931ED"/>
    <w:rsid w:val="00795AA9"/>
    <w:rsid w:val="00797B24"/>
    <w:rsid w:val="007A1FA4"/>
    <w:rsid w:val="007B1A35"/>
    <w:rsid w:val="007C1493"/>
    <w:rsid w:val="007D0E4E"/>
    <w:rsid w:val="007F132D"/>
    <w:rsid w:val="007F5C48"/>
    <w:rsid w:val="00800829"/>
    <w:rsid w:val="00816095"/>
    <w:rsid w:val="008169BF"/>
    <w:rsid w:val="008179F0"/>
    <w:rsid w:val="00836129"/>
    <w:rsid w:val="008679F9"/>
    <w:rsid w:val="00877948"/>
    <w:rsid w:val="0088221D"/>
    <w:rsid w:val="00882842"/>
    <w:rsid w:val="0088546A"/>
    <w:rsid w:val="008914B9"/>
    <w:rsid w:val="008928E4"/>
    <w:rsid w:val="00892F9D"/>
    <w:rsid w:val="00896024"/>
    <w:rsid w:val="008B2826"/>
    <w:rsid w:val="008B319C"/>
    <w:rsid w:val="008B72AD"/>
    <w:rsid w:val="008B7679"/>
    <w:rsid w:val="008E1047"/>
    <w:rsid w:val="008F3355"/>
    <w:rsid w:val="00957EAD"/>
    <w:rsid w:val="00976A52"/>
    <w:rsid w:val="00985309"/>
    <w:rsid w:val="00A017E8"/>
    <w:rsid w:val="00A030D5"/>
    <w:rsid w:val="00A04045"/>
    <w:rsid w:val="00A04812"/>
    <w:rsid w:val="00A1093A"/>
    <w:rsid w:val="00A27D97"/>
    <w:rsid w:val="00A30107"/>
    <w:rsid w:val="00A304BE"/>
    <w:rsid w:val="00A71151"/>
    <w:rsid w:val="00A831C8"/>
    <w:rsid w:val="00A84D1A"/>
    <w:rsid w:val="00A8550C"/>
    <w:rsid w:val="00A85A6E"/>
    <w:rsid w:val="00AB418F"/>
    <w:rsid w:val="00AC799D"/>
    <w:rsid w:val="00AF2E41"/>
    <w:rsid w:val="00B12A72"/>
    <w:rsid w:val="00B150FF"/>
    <w:rsid w:val="00B517EB"/>
    <w:rsid w:val="00B6576C"/>
    <w:rsid w:val="00B73873"/>
    <w:rsid w:val="00B738A2"/>
    <w:rsid w:val="00B810CD"/>
    <w:rsid w:val="00B9493F"/>
    <w:rsid w:val="00BA5765"/>
    <w:rsid w:val="00BA68EB"/>
    <w:rsid w:val="00BA766B"/>
    <w:rsid w:val="00BA7898"/>
    <w:rsid w:val="00BB1754"/>
    <w:rsid w:val="00BB488B"/>
    <w:rsid w:val="00BB491F"/>
    <w:rsid w:val="00BC670E"/>
    <w:rsid w:val="00BD0162"/>
    <w:rsid w:val="00BD4A4C"/>
    <w:rsid w:val="00BD7283"/>
    <w:rsid w:val="00BE5AC3"/>
    <w:rsid w:val="00BE5AEA"/>
    <w:rsid w:val="00BF0493"/>
    <w:rsid w:val="00BF1540"/>
    <w:rsid w:val="00BF22BA"/>
    <w:rsid w:val="00C44550"/>
    <w:rsid w:val="00C47F2D"/>
    <w:rsid w:val="00C510A9"/>
    <w:rsid w:val="00C83374"/>
    <w:rsid w:val="00C85786"/>
    <w:rsid w:val="00C85CBF"/>
    <w:rsid w:val="00CC0654"/>
    <w:rsid w:val="00CE7EF3"/>
    <w:rsid w:val="00CF6AD6"/>
    <w:rsid w:val="00D00607"/>
    <w:rsid w:val="00D07251"/>
    <w:rsid w:val="00D110CD"/>
    <w:rsid w:val="00D20499"/>
    <w:rsid w:val="00D37100"/>
    <w:rsid w:val="00D40868"/>
    <w:rsid w:val="00D44C5D"/>
    <w:rsid w:val="00D51746"/>
    <w:rsid w:val="00D806B2"/>
    <w:rsid w:val="00D84BA9"/>
    <w:rsid w:val="00DC00E6"/>
    <w:rsid w:val="00DD4FC9"/>
    <w:rsid w:val="00DF12B0"/>
    <w:rsid w:val="00DF3F50"/>
    <w:rsid w:val="00E12D4E"/>
    <w:rsid w:val="00E33E3A"/>
    <w:rsid w:val="00E416AE"/>
    <w:rsid w:val="00E544CB"/>
    <w:rsid w:val="00E70195"/>
    <w:rsid w:val="00E70461"/>
    <w:rsid w:val="00E742A5"/>
    <w:rsid w:val="00E877EC"/>
    <w:rsid w:val="00EB429E"/>
    <w:rsid w:val="00EB4474"/>
    <w:rsid w:val="00EC63CD"/>
    <w:rsid w:val="00ED2BB1"/>
    <w:rsid w:val="00ED4140"/>
    <w:rsid w:val="00EE485E"/>
    <w:rsid w:val="00F05D1A"/>
    <w:rsid w:val="00F078A3"/>
    <w:rsid w:val="00F324E7"/>
    <w:rsid w:val="00F35A69"/>
    <w:rsid w:val="00F440E7"/>
    <w:rsid w:val="00F46A1E"/>
    <w:rsid w:val="00F46F48"/>
    <w:rsid w:val="00F67EF3"/>
    <w:rsid w:val="00F8076A"/>
    <w:rsid w:val="00F82603"/>
    <w:rsid w:val="00F960E8"/>
    <w:rsid w:val="00FA2A1A"/>
    <w:rsid w:val="00FB78C3"/>
    <w:rsid w:val="00FE7A77"/>
    <w:rsid w:val="00FF0717"/>
    <w:rsid w:val="00FF2101"/>
    <w:rsid w:val="00FF73B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FE"/>
    <w:rPr>
      <w:rFonts w:ascii="Arial" w:hAnsi="Arial"/>
      <w:szCs w:val="24"/>
      <w:lang w:val="es-ES" w:eastAsia="es-ES"/>
    </w:rPr>
  </w:style>
  <w:style w:type="paragraph" w:styleId="Ttulo1">
    <w:name w:val="heading 1"/>
    <w:basedOn w:val="Normal"/>
    <w:next w:val="Normalindentado1"/>
    <w:qFormat/>
    <w:rsid w:val="00000FF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000FFE"/>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000FFE"/>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000FFE"/>
    <w:pPr>
      <w:keepNext/>
      <w:spacing w:before="240" w:after="60"/>
      <w:ind w:left="900"/>
      <w:outlineLvl w:val="3"/>
    </w:pPr>
    <w:rPr>
      <w:b/>
      <w:bCs/>
      <w:sz w:val="28"/>
      <w:szCs w:val="28"/>
    </w:rPr>
  </w:style>
  <w:style w:type="paragraph" w:styleId="Ttulo5">
    <w:name w:val="heading 5"/>
    <w:basedOn w:val="Normal"/>
    <w:next w:val="Normalindentado5"/>
    <w:qFormat/>
    <w:rsid w:val="00000FFE"/>
    <w:pPr>
      <w:spacing w:before="240" w:after="60"/>
      <w:ind w:left="1200"/>
      <w:outlineLvl w:val="4"/>
    </w:pPr>
    <w:rPr>
      <w:b/>
      <w:bCs/>
      <w:i/>
      <w:iCs/>
      <w:sz w:val="26"/>
      <w:szCs w:val="26"/>
    </w:rPr>
  </w:style>
  <w:style w:type="paragraph" w:styleId="Ttulo6">
    <w:name w:val="heading 6"/>
    <w:basedOn w:val="Normal"/>
    <w:next w:val="Normal"/>
    <w:qFormat/>
    <w:rsid w:val="00000FFE"/>
    <w:pPr>
      <w:keepNext/>
      <w:outlineLvl w:val="5"/>
    </w:pPr>
    <w:rPr>
      <w:i/>
      <w:iCs/>
      <w:sz w:val="22"/>
    </w:rPr>
  </w:style>
  <w:style w:type="paragraph" w:styleId="Ttulo7">
    <w:name w:val="heading 7"/>
    <w:basedOn w:val="Normal"/>
    <w:next w:val="Normal"/>
    <w:qFormat/>
    <w:rsid w:val="00000FFE"/>
    <w:pPr>
      <w:keepNext/>
      <w:outlineLvl w:val="6"/>
    </w:pPr>
    <w:rPr>
      <w:i/>
      <w:iCs/>
    </w:rPr>
  </w:style>
  <w:style w:type="paragraph" w:styleId="Ttulo8">
    <w:name w:val="heading 8"/>
    <w:basedOn w:val="Normal"/>
    <w:next w:val="Normal"/>
    <w:qFormat/>
    <w:rsid w:val="00000FFE"/>
    <w:pPr>
      <w:spacing w:before="240" w:after="60"/>
      <w:outlineLvl w:val="7"/>
    </w:pPr>
    <w:rPr>
      <w:i/>
      <w:iCs/>
    </w:rPr>
  </w:style>
  <w:style w:type="paragraph" w:styleId="Ttulo9">
    <w:name w:val="heading 9"/>
    <w:basedOn w:val="Normal"/>
    <w:next w:val="Normal"/>
    <w:qFormat/>
    <w:rsid w:val="00000FFE"/>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000FFE"/>
    <w:pPr>
      <w:ind w:left="300"/>
    </w:pPr>
  </w:style>
  <w:style w:type="paragraph" w:customStyle="1" w:styleId="Normalindentado2">
    <w:name w:val="Normal indentado 2"/>
    <w:basedOn w:val="Normal"/>
    <w:rsid w:val="00000FFE"/>
    <w:pPr>
      <w:ind w:left="600"/>
    </w:pPr>
  </w:style>
  <w:style w:type="paragraph" w:customStyle="1" w:styleId="Normalindentado3">
    <w:name w:val="Normal indentado 3"/>
    <w:basedOn w:val="Normal"/>
    <w:rsid w:val="00000FFE"/>
    <w:pPr>
      <w:ind w:left="1200"/>
    </w:pPr>
  </w:style>
  <w:style w:type="paragraph" w:customStyle="1" w:styleId="Normalindentado4">
    <w:name w:val="Normal indentado 4"/>
    <w:basedOn w:val="Normal"/>
    <w:rsid w:val="00000FFE"/>
    <w:pPr>
      <w:ind w:left="1200"/>
    </w:pPr>
  </w:style>
  <w:style w:type="paragraph" w:customStyle="1" w:styleId="Normalindentado5">
    <w:name w:val="Normal indentado 5"/>
    <w:basedOn w:val="Normalindentado4"/>
    <w:rsid w:val="00000FFE"/>
    <w:pPr>
      <w:ind w:left="1500"/>
    </w:pPr>
  </w:style>
  <w:style w:type="paragraph" w:customStyle="1" w:styleId="Portada">
    <w:name w:val="Portada"/>
    <w:basedOn w:val="Normal"/>
    <w:rsid w:val="00000FFE"/>
    <w:rPr>
      <w:rFonts w:ascii="Zurich XBlk BT" w:hAnsi="Zurich XBlk BT"/>
      <w:sz w:val="22"/>
    </w:rPr>
  </w:style>
  <w:style w:type="paragraph" w:styleId="Encabezado">
    <w:name w:val="header"/>
    <w:basedOn w:val="Normal"/>
    <w:rsid w:val="00000FFE"/>
    <w:pPr>
      <w:tabs>
        <w:tab w:val="center" w:pos="4252"/>
        <w:tab w:val="right" w:pos="8504"/>
      </w:tabs>
    </w:pPr>
  </w:style>
  <w:style w:type="character" w:styleId="Nmerodepgina">
    <w:name w:val="page number"/>
    <w:basedOn w:val="Fuentedeprrafopredeter"/>
    <w:rsid w:val="00000FFE"/>
  </w:style>
  <w:style w:type="paragraph" w:styleId="Piedepgina">
    <w:name w:val="footer"/>
    <w:basedOn w:val="Normal"/>
    <w:rsid w:val="00000FFE"/>
    <w:pPr>
      <w:tabs>
        <w:tab w:val="center" w:pos="4252"/>
        <w:tab w:val="right" w:pos="8504"/>
      </w:tabs>
    </w:pPr>
  </w:style>
  <w:style w:type="paragraph" w:styleId="TDC1">
    <w:name w:val="toc 1"/>
    <w:basedOn w:val="Normal"/>
    <w:next w:val="Normal"/>
    <w:autoRedefine/>
    <w:uiPriority w:val="39"/>
    <w:rsid w:val="00000FFE"/>
    <w:pPr>
      <w:spacing w:before="360"/>
    </w:pPr>
    <w:rPr>
      <w:b/>
      <w:bCs/>
      <w:caps/>
      <w:szCs w:val="28"/>
    </w:rPr>
  </w:style>
  <w:style w:type="paragraph" w:styleId="TDC2">
    <w:name w:val="toc 2"/>
    <w:basedOn w:val="Normal"/>
    <w:next w:val="Normal"/>
    <w:autoRedefine/>
    <w:uiPriority w:val="39"/>
    <w:rsid w:val="00000FFE"/>
    <w:pPr>
      <w:spacing w:before="240"/>
    </w:pPr>
    <w:rPr>
      <w:b/>
      <w:bCs/>
    </w:rPr>
  </w:style>
  <w:style w:type="paragraph" w:styleId="TDC3">
    <w:name w:val="toc 3"/>
    <w:basedOn w:val="Normal"/>
    <w:next w:val="Normal"/>
    <w:autoRedefine/>
    <w:uiPriority w:val="39"/>
    <w:rsid w:val="00000FFE"/>
    <w:pPr>
      <w:ind w:left="240"/>
    </w:pPr>
  </w:style>
  <w:style w:type="paragraph" w:styleId="TDC4">
    <w:name w:val="toc 4"/>
    <w:basedOn w:val="Normal"/>
    <w:next w:val="Normal"/>
    <w:autoRedefine/>
    <w:semiHidden/>
    <w:rsid w:val="00000FFE"/>
    <w:pPr>
      <w:ind w:left="480"/>
    </w:pPr>
  </w:style>
  <w:style w:type="paragraph" w:styleId="TDC5">
    <w:name w:val="toc 5"/>
    <w:basedOn w:val="Normal"/>
    <w:next w:val="Normal"/>
    <w:autoRedefine/>
    <w:semiHidden/>
    <w:rsid w:val="00000FFE"/>
    <w:pPr>
      <w:ind w:left="720"/>
    </w:pPr>
  </w:style>
  <w:style w:type="paragraph" w:styleId="TDC6">
    <w:name w:val="toc 6"/>
    <w:basedOn w:val="Normal"/>
    <w:next w:val="Normal"/>
    <w:autoRedefine/>
    <w:semiHidden/>
    <w:rsid w:val="00000FFE"/>
    <w:pPr>
      <w:ind w:left="960"/>
    </w:pPr>
  </w:style>
  <w:style w:type="paragraph" w:styleId="TDC7">
    <w:name w:val="toc 7"/>
    <w:basedOn w:val="Normal"/>
    <w:next w:val="Normal"/>
    <w:autoRedefine/>
    <w:semiHidden/>
    <w:rsid w:val="00000FFE"/>
    <w:pPr>
      <w:ind w:left="1200"/>
    </w:pPr>
  </w:style>
  <w:style w:type="paragraph" w:styleId="TDC8">
    <w:name w:val="toc 8"/>
    <w:basedOn w:val="Normal"/>
    <w:next w:val="Normal"/>
    <w:autoRedefine/>
    <w:semiHidden/>
    <w:rsid w:val="00000FFE"/>
    <w:pPr>
      <w:ind w:left="1440"/>
    </w:pPr>
  </w:style>
  <w:style w:type="paragraph" w:styleId="TDC9">
    <w:name w:val="toc 9"/>
    <w:basedOn w:val="Normal"/>
    <w:next w:val="Normal"/>
    <w:autoRedefine/>
    <w:semiHidden/>
    <w:rsid w:val="00000FFE"/>
    <w:pPr>
      <w:ind w:left="1680"/>
    </w:pPr>
  </w:style>
  <w:style w:type="character" w:styleId="Hipervnculo">
    <w:name w:val="Hyperlink"/>
    <w:uiPriority w:val="99"/>
    <w:rsid w:val="00000FFE"/>
    <w:rPr>
      <w:color w:val="0000FF"/>
      <w:u w:val="single"/>
    </w:rPr>
  </w:style>
  <w:style w:type="paragraph" w:styleId="Textonotapie">
    <w:name w:val="footnote text"/>
    <w:basedOn w:val="Normal"/>
    <w:semiHidden/>
    <w:rsid w:val="00000FFE"/>
    <w:rPr>
      <w:szCs w:val="20"/>
    </w:rPr>
  </w:style>
  <w:style w:type="character" w:styleId="Refdenotaalpie">
    <w:name w:val="footnote reference"/>
    <w:semiHidden/>
    <w:rsid w:val="00000FFE"/>
    <w:rPr>
      <w:vertAlign w:val="superscript"/>
    </w:rPr>
  </w:style>
  <w:style w:type="paragraph" w:styleId="Listaconnmeros">
    <w:name w:val="List Number"/>
    <w:basedOn w:val="Normal"/>
    <w:rsid w:val="00000FFE"/>
    <w:pPr>
      <w:tabs>
        <w:tab w:val="num" w:pos="360"/>
      </w:tabs>
      <w:ind w:left="360" w:hanging="360"/>
    </w:pPr>
  </w:style>
  <w:style w:type="paragraph" w:styleId="Listaconnmeros2">
    <w:name w:val="List Number 2"/>
    <w:basedOn w:val="Normal"/>
    <w:rsid w:val="00000FFE"/>
    <w:pPr>
      <w:tabs>
        <w:tab w:val="num" w:pos="643"/>
      </w:tabs>
      <w:ind w:left="643" w:hanging="360"/>
    </w:pPr>
  </w:style>
  <w:style w:type="paragraph" w:styleId="Listaconnmeros3">
    <w:name w:val="List Number 3"/>
    <w:basedOn w:val="Normal"/>
    <w:rsid w:val="00000FFE"/>
    <w:pPr>
      <w:tabs>
        <w:tab w:val="num" w:pos="926"/>
      </w:tabs>
      <w:ind w:left="926" w:hanging="360"/>
    </w:pPr>
  </w:style>
  <w:style w:type="paragraph" w:styleId="Listaconnmeros4">
    <w:name w:val="List Number 4"/>
    <w:basedOn w:val="Normal"/>
    <w:rsid w:val="00000FFE"/>
    <w:pPr>
      <w:tabs>
        <w:tab w:val="num" w:pos="1209"/>
      </w:tabs>
      <w:ind w:left="1209" w:hanging="360"/>
    </w:pPr>
  </w:style>
  <w:style w:type="paragraph" w:styleId="Listaconnmeros5">
    <w:name w:val="List Number 5"/>
    <w:basedOn w:val="Normal"/>
    <w:rsid w:val="00000FFE"/>
    <w:pPr>
      <w:tabs>
        <w:tab w:val="num" w:pos="1492"/>
      </w:tabs>
      <w:ind w:left="1492" w:hanging="360"/>
    </w:pPr>
  </w:style>
  <w:style w:type="paragraph" w:styleId="Listaconvietas">
    <w:name w:val="List Bullet"/>
    <w:basedOn w:val="Normal"/>
    <w:autoRedefine/>
    <w:rsid w:val="00000FFE"/>
    <w:pPr>
      <w:tabs>
        <w:tab w:val="num" w:pos="360"/>
      </w:tabs>
      <w:ind w:left="360" w:hanging="360"/>
    </w:pPr>
  </w:style>
  <w:style w:type="paragraph" w:styleId="Listaconvietas2">
    <w:name w:val="List Bullet 2"/>
    <w:basedOn w:val="Normal"/>
    <w:autoRedefine/>
    <w:rsid w:val="00000FFE"/>
    <w:pPr>
      <w:tabs>
        <w:tab w:val="num" w:pos="643"/>
      </w:tabs>
      <w:ind w:left="643" w:hanging="360"/>
    </w:pPr>
  </w:style>
  <w:style w:type="paragraph" w:styleId="Listaconvietas3">
    <w:name w:val="List Bullet 3"/>
    <w:basedOn w:val="Normal"/>
    <w:autoRedefine/>
    <w:rsid w:val="00000FFE"/>
    <w:pPr>
      <w:tabs>
        <w:tab w:val="num" w:pos="926"/>
      </w:tabs>
      <w:ind w:left="926" w:hanging="360"/>
    </w:pPr>
  </w:style>
  <w:style w:type="paragraph" w:styleId="Listaconvietas4">
    <w:name w:val="List Bullet 4"/>
    <w:basedOn w:val="Normal"/>
    <w:autoRedefine/>
    <w:rsid w:val="00000FFE"/>
    <w:pPr>
      <w:tabs>
        <w:tab w:val="num" w:pos="1209"/>
      </w:tabs>
      <w:ind w:left="1209" w:hanging="360"/>
    </w:pPr>
  </w:style>
  <w:style w:type="paragraph" w:styleId="Listaconvietas5">
    <w:name w:val="List Bullet 5"/>
    <w:basedOn w:val="Normal"/>
    <w:autoRedefine/>
    <w:rsid w:val="00000FFE"/>
    <w:pPr>
      <w:tabs>
        <w:tab w:val="num" w:pos="1492"/>
      </w:tabs>
      <w:ind w:left="1492" w:hanging="360"/>
    </w:pPr>
  </w:style>
  <w:style w:type="paragraph" w:styleId="Encabezadodenota">
    <w:name w:val="Note Heading"/>
    <w:basedOn w:val="Normal"/>
    <w:next w:val="Normal"/>
    <w:rsid w:val="00000FFE"/>
  </w:style>
  <w:style w:type="paragraph" w:styleId="Textoindependiente">
    <w:name w:val="Body Text"/>
    <w:basedOn w:val="Normal"/>
    <w:rsid w:val="00000FFE"/>
    <w:rPr>
      <w:sz w:val="16"/>
    </w:rPr>
  </w:style>
  <w:style w:type="paragraph" w:styleId="Textoindependiente2">
    <w:name w:val="Body Text 2"/>
    <w:basedOn w:val="Normal"/>
    <w:rsid w:val="00000FFE"/>
    <w:pPr>
      <w:spacing w:line="360" w:lineRule="auto"/>
      <w:jc w:val="both"/>
    </w:pPr>
    <w:rPr>
      <w:rFonts w:cs="Arial"/>
    </w:rPr>
  </w:style>
  <w:style w:type="paragraph" w:styleId="Cierre">
    <w:name w:val="Closing"/>
    <w:basedOn w:val="Normal"/>
    <w:rsid w:val="00000FFE"/>
    <w:pPr>
      <w:ind w:left="4252"/>
    </w:pPr>
  </w:style>
  <w:style w:type="paragraph" w:styleId="Continuarlista">
    <w:name w:val="List Continue"/>
    <w:basedOn w:val="Normal"/>
    <w:rsid w:val="00000FFE"/>
    <w:pPr>
      <w:spacing w:after="120"/>
      <w:ind w:left="283"/>
    </w:pPr>
  </w:style>
  <w:style w:type="paragraph" w:styleId="Continuarlista2">
    <w:name w:val="List Continue 2"/>
    <w:basedOn w:val="Normal"/>
    <w:rsid w:val="00000FFE"/>
    <w:pPr>
      <w:spacing w:after="120"/>
      <w:ind w:left="566"/>
    </w:pPr>
  </w:style>
  <w:style w:type="paragraph" w:styleId="Continuarlista3">
    <w:name w:val="List Continue 3"/>
    <w:basedOn w:val="Normal"/>
    <w:rsid w:val="00000FFE"/>
    <w:pPr>
      <w:spacing w:after="120"/>
      <w:ind w:left="849"/>
    </w:pPr>
  </w:style>
  <w:style w:type="paragraph" w:styleId="Continuarlista4">
    <w:name w:val="List Continue 4"/>
    <w:basedOn w:val="Normal"/>
    <w:rsid w:val="00000FFE"/>
    <w:pPr>
      <w:spacing w:after="120"/>
      <w:ind w:left="1132"/>
    </w:pPr>
  </w:style>
  <w:style w:type="paragraph" w:styleId="Continuarlista5">
    <w:name w:val="List Continue 5"/>
    <w:basedOn w:val="Normal"/>
    <w:rsid w:val="00000FFE"/>
    <w:pPr>
      <w:spacing w:after="120"/>
      <w:ind w:left="1415"/>
    </w:pPr>
  </w:style>
  <w:style w:type="paragraph" w:styleId="DireccinHTML">
    <w:name w:val="HTML Address"/>
    <w:basedOn w:val="Normal"/>
    <w:rsid w:val="00000FFE"/>
    <w:rPr>
      <w:i/>
      <w:iCs/>
    </w:rPr>
  </w:style>
  <w:style w:type="paragraph" w:styleId="Direccinsobre">
    <w:name w:val="envelope address"/>
    <w:basedOn w:val="Normal"/>
    <w:rsid w:val="00000FFE"/>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000FFE"/>
    <w:pPr>
      <w:spacing w:before="120"/>
    </w:pPr>
    <w:rPr>
      <w:rFonts w:cs="Arial"/>
      <w:b/>
      <w:bCs/>
    </w:rPr>
  </w:style>
  <w:style w:type="paragraph" w:styleId="Encabezadodemensaje">
    <w:name w:val="Message Header"/>
    <w:basedOn w:val="Normal"/>
    <w:rsid w:val="00000FFE"/>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000FFE"/>
    <w:pPr>
      <w:spacing w:before="120" w:after="120"/>
    </w:pPr>
    <w:rPr>
      <w:b/>
      <w:bCs/>
      <w:szCs w:val="20"/>
    </w:rPr>
  </w:style>
  <w:style w:type="paragraph" w:styleId="Fecha">
    <w:name w:val="Date"/>
    <w:basedOn w:val="Normal"/>
    <w:next w:val="Normal"/>
    <w:rsid w:val="00000FFE"/>
  </w:style>
  <w:style w:type="paragraph" w:styleId="Firma">
    <w:name w:val="Signature"/>
    <w:basedOn w:val="Normal"/>
    <w:rsid w:val="00000FFE"/>
    <w:pPr>
      <w:ind w:left="4252"/>
    </w:pPr>
  </w:style>
  <w:style w:type="paragraph" w:styleId="Firmadecorreoelectrnico">
    <w:name w:val="E-mail Signature"/>
    <w:basedOn w:val="Normal"/>
    <w:rsid w:val="00000FFE"/>
  </w:style>
  <w:style w:type="paragraph" w:styleId="HTMLconformatoprevio">
    <w:name w:val="HTML Preformatted"/>
    <w:basedOn w:val="Normal"/>
    <w:rsid w:val="00000FFE"/>
    <w:rPr>
      <w:rFonts w:ascii="Courier New" w:hAnsi="Courier New" w:cs="Courier New"/>
      <w:szCs w:val="20"/>
    </w:rPr>
  </w:style>
  <w:style w:type="paragraph" w:styleId="ndice1">
    <w:name w:val="index 1"/>
    <w:basedOn w:val="Normal"/>
    <w:next w:val="Normal"/>
    <w:autoRedefine/>
    <w:semiHidden/>
    <w:rsid w:val="00000FFE"/>
    <w:pPr>
      <w:ind w:left="240" w:hanging="240"/>
    </w:pPr>
  </w:style>
  <w:style w:type="paragraph" w:styleId="ndice2">
    <w:name w:val="index 2"/>
    <w:basedOn w:val="Normal"/>
    <w:next w:val="Normal"/>
    <w:autoRedefine/>
    <w:semiHidden/>
    <w:rsid w:val="00000FFE"/>
    <w:pPr>
      <w:ind w:left="480" w:hanging="240"/>
    </w:pPr>
  </w:style>
  <w:style w:type="paragraph" w:styleId="ndice3">
    <w:name w:val="index 3"/>
    <w:basedOn w:val="Normal"/>
    <w:next w:val="Normal"/>
    <w:autoRedefine/>
    <w:semiHidden/>
    <w:rsid w:val="00000FFE"/>
    <w:pPr>
      <w:ind w:left="720" w:hanging="240"/>
    </w:pPr>
  </w:style>
  <w:style w:type="paragraph" w:styleId="ndice4">
    <w:name w:val="index 4"/>
    <w:basedOn w:val="Normal"/>
    <w:next w:val="Normal"/>
    <w:autoRedefine/>
    <w:semiHidden/>
    <w:rsid w:val="00000FFE"/>
    <w:pPr>
      <w:ind w:left="960" w:hanging="240"/>
    </w:pPr>
  </w:style>
  <w:style w:type="paragraph" w:styleId="ndice5">
    <w:name w:val="index 5"/>
    <w:basedOn w:val="Normal"/>
    <w:next w:val="Normal"/>
    <w:autoRedefine/>
    <w:semiHidden/>
    <w:rsid w:val="00000FFE"/>
    <w:pPr>
      <w:ind w:left="1200" w:hanging="240"/>
    </w:pPr>
  </w:style>
  <w:style w:type="paragraph" w:styleId="ndice6">
    <w:name w:val="index 6"/>
    <w:basedOn w:val="Normal"/>
    <w:next w:val="Normal"/>
    <w:autoRedefine/>
    <w:semiHidden/>
    <w:rsid w:val="00000FFE"/>
    <w:pPr>
      <w:ind w:left="1440" w:hanging="240"/>
    </w:pPr>
  </w:style>
  <w:style w:type="paragraph" w:styleId="ndice7">
    <w:name w:val="index 7"/>
    <w:basedOn w:val="Normal"/>
    <w:next w:val="Normal"/>
    <w:autoRedefine/>
    <w:semiHidden/>
    <w:rsid w:val="00000FFE"/>
    <w:pPr>
      <w:ind w:left="1680" w:hanging="240"/>
    </w:pPr>
  </w:style>
  <w:style w:type="paragraph" w:styleId="ndice8">
    <w:name w:val="index 8"/>
    <w:basedOn w:val="Normal"/>
    <w:next w:val="Normal"/>
    <w:autoRedefine/>
    <w:semiHidden/>
    <w:rsid w:val="00000FFE"/>
    <w:pPr>
      <w:ind w:left="1920" w:hanging="240"/>
    </w:pPr>
  </w:style>
  <w:style w:type="paragraph" w:styleId="ndice9">
    <w:name w:val="index 9"/>
    <w:basedOn w:val="Normal"/>
    <w:next w:val="Normal"/>
    <w:autoRedefine/>
    <w:semiHidden/>
    <w:rsid w:val="00000FFE"/>
    <w:pPr>
      <w:ind w:left="2160" w:hanging="240"/>
    </w:pPr>
  </w:style>
  <w:style w:type="paragraph" w:styleId="Lista">
    <w:name w:val="List"/>
    <w:basedOn w:val="Normal"/>
    <w:rsid w:val="00000FFE"/>
    <w:pPr>
      <w:ind w:left="283" w:hanging="283"/>
    </w:pPr>
  </w:style>
  <w:style w:type="paragraph" w:styleId="Lista2">
    <w:name w:val="List 2"/>
    <w:basedOn w:val="Normal"/>
    <w:rsid w:val="00000FFE"/>
    <w:pPr>
      <w:ind w:left="566" w:hanging="283"/>
    </w:pPr>
  </w:style>
  <w:style w:type="paragraph" w:styleId="Lista3">
    <w:name w:val="List 3"/>
    <w:basedOn w:val="Normal"/>
    <w:rsid w:val="00000FFE"/>
    <w:pPr>
      <w:ind w:left="849" w:hanging="283"/>
    </w:pPr>
  </w:style>
  <w:style w:type="paragraph" w:styleId="Lista4">
    <w:name w:val="List 4"/>
    <w:basedOn w:val="Normal"/>
    <w:rsid w:val="00000FFE"/>
    <w:pPr>
      <w:ind w:left="1132" w:hanging="283"/>
    </w:pPr>
  </w:style>
  <w:style w:type="paragraph" w:styleId="Lista5">
    <w:name w:val="List 5"/>
    <w:basedOn w:val="Normal"/>
    <w:rsid w:val="00000FFE"/>
    <w:pPr>
      <w:ind w:left="1415" w:hanging="283"/>
    </w:pPr>
  </w:style>
  <w:style w:type="paragraph" w:styleId="Mapadeldocumento">
    <w:name w:val="Document Map"/>
    <w:basedOn w:val="Normal"/>
    <w:semiHidden/>
    <w:rsid w:val="00000FFE"/>
    <w:pPr>
      <w:shd w:val="clear" w:color="auto" w:fill="000080"/>
    </w:pPr>
    <w:rPr>
      <w:rFonts w:ascii="Tahoma" w:hAnsi="Tahoma" w:cs="Tahoma"/>
    </w:rPr>
  </w:style>
  <w:style w:type="paragraph" w:styleId="NormalWeb">
    <w:name w:val="Normal (Web)"/>
    <w:basedOn w:val="Normal"/>
    <w:uiPriority w:val="99"/>
    <w:rsid w:val="00000FFE"/>
  </w:style>
  <w:style w:type="paragraph" w:styleId="Remitedesobre">
    <w:name w:val="envelope return"/>
    <w:basedOn w:val="Normal"/>
    <w:rsid w:val="00000FFE"/>
    <w:rPr>
      <w:rFonts w:cs="Arial"/>
      <w:szCs w:val="20"/>
    </w:rPr>
  </w:style>
  <w:style w:type="paragraph" w:styleId="Saludo">
    <w:name w:val="Salutation"/>
    <w:basedOn w:val="Normal"/>
    <w:next w:val="Normal"/>
    <w:rsid w:val="00000FFE"/>
  </w:style>
  <w:style w:type="paragraph" w:styleId="Sangra2detindependiente">
    <w:name w:val="Body Text Indent 2"/>
    <w:basedOn w:val="Normal"/>
    <w:rsid w:val="00000FFE"/>
    <w:pPr>
      <w:spacing w:after="120" w:line="480" w:lineRule="auto"/>
      <w:ind w:left="283"/>
    </w:pPr>
  </w:style>
  <w:style w:type="paragraph" w:styleId="Sangra3detindependiente">
    <w:name w:val="Body Text Indent 3"/>
    <w:basedOn w:val="Normal"/>
    <w:rsid w:val="00000FFE"/>
    <w:pPr>
      <w:spacing w:after="120"/>
      <w:ind w:left="283"/>
    </w:pPr>
    <w:rPr>
      <w:sz w:val="16"/>
      <w:szCs w:val="16"/>
    </w:rPr>
  </w:style>
  <w:style w:type="paragraph" w:styleId="Sangradetextonormal">
    <w:name w:val="Body Text Indent"/>
    <w:aliases w:val="Sangría de t. independiente"/>
    <w:basedOn w:val="Normal"/>
    <w:rsid w:val="00000FFE"/>
    <w:pPr>
      <w:spacing w:after="120"/>
      <w:ind w:left="283"/>
    </w:pPr>
  </w:style>
  <w:style w:type="paragraph" w:styleId="Sangranormal">
    <w:name w:val="Normal Indent"/>
    <w:basedOn w:val="Normal"/>
    <w:rsid w:val="00000FFE"/>
    <w:pPr>
      <w:ind w:left="708"/>
    </w:pPr>
  </w:style>
  <w:style w:type="paragraph" w:styleId="Subttulo">
    <w:name w:val="Subtitle"/>
    <w:basedOn w:val="Normal"/>
    <w:qFormat/>
    <w:rsid w:val="00000FFE"/>
    <w:pPr>
      <w:spacing w:after="60"/>
      <w:jc w:val="center"/>
      <w:outlineLvl w:val="1"/>
    </w:pPr>
    <w:rPr>
      <w:rFonts w:cs="Arial"/>
    </w:rPr>
  </w:style>
  <w:style w:type="paragraph" w:styleId="Tabladeilustraciones">
    <w:name w:val="table of figures"/>
    <w:basedOn w:val="Normal"/>
    <w:next w:val="Normal"/>
    <w:semiHidden/>
    <w:rsid w:val="00000FFE"/>
    <w:pPr>
      <w:ind w:left="480" w:hanging="480"/>
    </w:pPr>
  </w:style>
  <w:style w:type="paragraph" w:styleId="Textocomentario">
    <w:name w:val="annotation text"/>
    <w:basedOn w:val="Normal"/>
    <w:link w:val="TextocomentarioCar"/>
    <w:semiHidden/>
    <w:rsid w:val="00000FFE"/>
    <w:rPr>
      <w:szCs w:val="20"/>
    </w:rPr>
  </w:style>
  <w:style w:type="paragraph" w:styleId="Textoconsangra">
    <w:name w:val="table of authorities"/>
    <w:basedOn w:val="Normal"/>
    <w:next w:val="Normal"/>
    <w:semiHidden/>
    <w:rsid w:val="00000FFE"/>
    <w:pPr>
      <w:ind w:left="240" w:hanging="240"/>
    </w:pPr>
  </w:style>
  <w:style w:type="paragraph" w:styleId="Textodebloque">
    <w:name w:val="Block Text"/>
    <w:basedOn w:val="Normal"/>
    <w:rsid w:val="00000FFE"/>
    <w:pPr>
      <w:spacing w:after="120"/>
      <w:ind w:left="1440" w:right="1440"/>
    </w:pPr>
  </w:style>
  <w:style w:type="paragraph" w:styleId="Textoindependiente3">
    <w:name w:val="Body Text 3"/>
    <w:basedOn w:val="Normal"/>
    <w:rsid w:val="00000FFE"/>
    <w:pPr>
      <w:spacing w:after="120"/>
    </w:pPr>
    <w:rPr>
      <w:sz w:val="16"/>
      <w:szCs w:val="16"/>
    </w:rPr>
  </w:style>
  <w:style w:type="paragraph" w:styleId="Textoindependienteprimerasangra">
    <w:name w:val="Body Text First Indent"/>
    <w:basedOn w:val="Textoindependiente"/>
    <w:rsid w:val="00000FFE"/>
    <w:pPr>
      <w:spacing w:after="120"/>
      <w:ind w:firstLine="210"/>
    </w:pPr>
    <w:rPr>
      <w:sz w:val="24"/>
    </w:rPr>
  </w:style>
  <w:style w:type="paragraph" w:styleId="Textoindependienteprimerasangra2">
    <w:name w:val="Body Text First Indent 2"/>
    <w:basedOn w:val="Sangradetextonormal"/>
    <w:rsid w:val="00000FFE"/>
    <w:pPr>
      <w:ind w:firstLine="210"/>
    </w:pPr>
  </w:style>
  <w:style w:type="paragraph" w:styleId="Textomacro">
    <w:name w:val="macro"/>
    <w:semiHidden/>
    <w:rsid w:val="00000F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000FFE"/>
    <w:rPr>
      <w:szCs w:val="20"/>
    </w:rPr>
  </w:style>
  <w:style w:type="paragraph" w:styleId="Textosinformato">
    <w:name w:val="Plain Text"/>
    <w:basedOn w:val="Normal"/>
    <w:rsid w:val="00000FFE"/>
    <w:rPr>
      <w:rFonts w:ascii="Courier New" w:hAnsi="Courier New" w:cs="Courier New"/>
      <w:szCs w:val="20"/>
    </w:rPr>
  </w:style>
  <w:style w:type="paragraph" w:styleId="Ttulo">
    <w:name w:val="Title"/>
    <w:basedOn w:val="Normal"/>
    <w:qFormat/>
    <w:rsid w:val="00000FFE"/>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000FFE"/>
    <w:rPr>
      <w:rFonts w:cs="Arial"/>
      <w:b/>
      <w:bCs/>
    </w:rPr>
  </w:style>
  <w:style w:type="paragraph" w:customStyle="1" w:styleId="Titulo1sinnumeracion">
    <w:name w:val="Titulo 1 sin numeracion"/>
    <w:basedOn w:val="Ttulo1"/>
    <w:next w:val="Normal"/>
    <w:rsid w:val="00000FFE"/>
  </w:style>
  <w:style w:type="character" w:customStyle="1" w:styleId="Trminodefinido">
    <w:name w:val="Término definido"/>
    <w:rsid w:val="00000FFE"/>
    <w:rPr>
      <w:i/>
    </w:rPr>
  </w:style>
  <w:style w:type="character" w:styleId="Refdecomentario">
    <w:name w:val="annotation reference"/>
    <w:semiHidden/>
    <w:rsid w:val="00000FFE"/>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uiPriority w:val="99"/>
    <w:rsid w:val="00000FFE"/>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1">
    <w:name w:val="Lista clara1"/>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4A4761"/>
    <w:pPr>
      <w:suppressAutoHyphens/>
    </w:pPr>
    <w:rPr>
      <w:rFonts w:ascii="Tw Cen MT" w:hAnsi="Tw Cen MT" w:cs="Tw Cen MT"/>
      <w:color w:val="000000"/>
      <w:kern w:val="1"/>
      <w:sz w:val="24"/>
      <w:szCs w:val="24"/>
      <w:lang w:val="es-ES" w:eastAsia="zh-CN"/>
    </w:rPr>
  </w:style>
  <w:style w:type="paragraph" w:styleId="Textodeglobo">
    <w:name w:val="Balloon Text"/>
    <w:basedOn w:val="Normal"/>
    <w:link w:val="TextodegloboCar"/>
    <w:uiPriority w:val="99"/>
    <w:semiHidden/>
    <w:unhideWhenUsed/>
    <w:rsid w:val="00BF1540"/>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540"/>
    <w:rPr>
      <w:rFonts w:ascii="Tahoma" w:hAnsi="Tahoma" w:cs="Tahoma"/>
      <w:sz w:val="16"/>
      <w:szCs w:val="16"/>
      <w:lang w:val="es-ES" w:eastAsia="es-ES"/>
    </w:rPr>
  </w:style>
  <w:style w:type="paragraph" w:styleId="Asuntodelcomentario">
    <w:name w:val="annotation subject"/>
    <w:basedOn w:val="Textocomentario"/>
    <w:next w:val="Textocomentario"/>
    <w:link w:val="AsuntodelcomentarioCar"/>
    <w:uiPriority w:val="99"/>
    <w:semiHidden/>
    <w:unhideWhenUsed/>
    <w:rsid w:val="00BA766B"/>
    <w:rPr>
      <w:b/>
      <w:bCs/>
    </w:rPr>
  </w:style>
  <w:style w:type="character" w:customStyle="1" w:styleId="TextocomentarioCar">
    <w:name w:val="Texto comentario Car"/>
    <w:basedOn w:val="Fuentedeprrafopredeter"/>
    <w:link w:val="Textocomentario"/>
    <w:semiHidden/>
    <w:rsid w:val="00BA766B"/>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BA766B"/>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1">
    <w:name w:val="Lista clara1"/>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4A4761"/>
    <w:pPr>
      <w:suppressAutoHyphens/>
    </w:pPr>
    <w:rPr>
      <w:rFonts w:ascii="Tw Cen MT" w:hAnsi="Tw Cen MT" w:cs="Tw Cen MT"/>
      <w:color w:val="000000"/>
      <w:kern w:val="1"/>
      <w:sz w:val="24"/>
      <w:szCs w:val="24"/>
      <w:lang w:val="es-ES" w:eastAsia="zh-CN"/>
    </w:rPr>
  </w:style>
  <w:style w:type="paragraph" w:styleId="Textodeglobo">
    <w:name w:val="Balloon Text"/>
    <w:basedOn w:val="Normal"/>
    <w:link w:val="TextodegloboCar"/>
    <w:uiPriority w:val="99"/>
    <w:semiHidden/>
    <w:unhideWhenUsed/>
    <w:rsid w:val="00BF1540"/>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540"/>
    <w:rPr>
      <w:rFonts w:ascii="Tahoma" w:hAnsi="Tahoma" w:cs="Tahoma"/>
      <w:sz w:val="16"/>
      <w:szCs w:val="16"/>
      <w:lang w:val="es-ES" w:eastAsia="es-ES"/>
    </w:rPr>
  </w:style>
  <w:style w:type="paragraph" w:styleId="Asuntodelcomentario">
    <w:name w:val="annotation subject"/>
    <w:basedOn w:val="Textocomentario"/>
    <w:next w:val="Textocomentario"/>
    <w:link w:val="AsuntodelcomentarioCar"/>
    <w:uiPriority w:val="99"/>
    <w:semiHidden/>
    <w:unhideWhenUsed/>
    <w:rsid w:val="00BA766B"/>
    <w:rPr>
      <w:b/>
      <w:bCs/>
    </w:rPr>
  </w:style>
  <w:style w:type="character" w:customStyle="1" w:styleId="TextocomentarioCar">
    <w:name w:val="Texto comentario Car"/>
    <w:basedOn w:val="Fuentedeprrafopredeter"/>
    <w:link w:val="Textocomentario"/>
    <w:semiHidden/>
    <w:rsid w:val="00BA766B"/>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BA766B"/>
    <w:rPr>
      <w:rFonts w:ascii="Arial" w:hAnsi="Arial"/>
      <w:b/>
      <w:bCs/>
      <w:lang w:val="es-ES" w:eastAsia="es-ES"/>
    </w:rPr>
  </w:style>
</w:styles>
</file>

<file path=word/webSettings.xml><?xml version="1.0" encoding="utf-8"?>
<w:webSettings xmlns:r="http://schemas.openxmlformats.org/officeDocument/2006/relationships" xmlns:w="http://schemas.openxmlformats.org/wordprocessingml/2006/main">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410850862">
      <w:bodyDiv w:val="1"/>
      <w:marLeft w:val="0"/>
      <w:marRight w:val="0"/>
      <w:marTop w:val="0"/>
      <w:marBottom w:val="0"/>
      <w:divBdr>
        <w:top w:val="none" w:sz="0" w:space="0" w:color="auto"/>
        <w:left w:val="none" w:sz="0" w:space="0" w:color="auto"/>
        <w:bottom w:val="none" w:sz="0" w:space="0" w:color="auto"/>
        <w:right w:val="none" w:sz="0" w:space="0" w:color="auto"/>
      </w:divBdr>
    </w:div>
    <w:div w:id="505291226">
      <w:bodyDiv w:val="1"/>
      <w:marLeft w:val="0"/>
      <w:marRight w:val="0"/>
      <w:marTop w:val="0"/>
      <w:marBottom w:val="0"/>
      <w:divBdr>
        <w:top w:val="none" w:sz="0" w:space="0" w:color="auto"/>
        <w:left w:val="none" w:sz="0" w:space="0" w:color="auto"/>
        <w:bottom w:val="none" w:sz="0" w:space="0" w:color="auto"/>
        <w:right w:val="none" w:sz="0" w:space="0" w:color="auto"/>
      </w:divBdr>
      <w:divsChild>
        <w:div w:id="1449347327">
          <w:marLeft w:val="-105"/>
          <w:marRight w:val="0"/>
          <w:marTop w:val="0"/>
          <w:marBottom w:val="0"/>
          <w:divBdr>
            <w:top w:val="none" w:sz="0" w:space="0" w:color="auto"/>
            <w:left w:val="single" w:sz="6" w:space="4" w:color="CCCCCC"/>
            <w:bottom w:val="none" w:sz="0" w:space="0" w:color="auto"/>
            <w:right w:val="none" w:sz="0" w:space="0" w:color="auto"/>
          </w:divBdr>
        </w:div>
        <w:div w:id="29653491">
          <w:marLeft w:val="-105"/>
          <w:marRight w:val="0"/>
          <w:marTop w:val="0"/>
          <w:marBottom w:val="0"/>
          <w:divBdr>
            <w:top w:val="none" w:sz="0" w:space="0" w:color="auto"/>
            <w:left w:val="single" w:sz="6" w:space="4" w:color="CCCCCC"/>
            <w:bottom w:val="none" w:sz="0" w:space="0" w:color="auto"/>
            <w:right w:val="none" w:sz="0" w:space="0" w:color="auto"/>
          </w:divBdr>
        </w:div>
        <w:div w:id="270743260">
          <w:marLeft w:val="-105"/>
          <w:marRight w:val="0"/>
          <w:marTop w:val="0"/>
          <w:marBottom w:val="0"/>
          <w:divBdr>
            <w:top w:val="none" w:sz="0" w:space="0" w:color="auto"/>
            <w:left w:val="single" w:sz="6" w:space="4" w:color="CCCCCC"/>
            <w:bottom w:val="none" w:sz="0" w:space="0" w:color="auto"/>
            <w:right w:val="none" w:sz="0" w:space="0" w:color="auto"/>
          </w:divBdr>
        </w:div>
        <w:div w:id="504370182">
          <w:marLeft w:val="-105"/>
          <w:marRight w:val="0"/>
          <w:marTop w:val="0"/>
          <w:marBottom w:val="0"/>
          <w:divBdr>
            <w:top w:val="none" w:sz="0" w:space="0" w:color="auto"/>
            <w:left w:val="single" w:sz="6" w:space="4" w:color="CCCCCC"/>
            <w:bottom w:val="none" w:sz="0" w:space="0" w:color="auto"/>
            <w:right w:val="none" w:sz="0" w:space="0" w:color="auto"/>
          </w:divBdr>
        </w:div>
        <w:div w:id="1161047030">
          <w:marLeft w:val="-105"/>
          <w:marRight w:val="0"/>
          <w:marTop w:val="0"/>
          <w:marBottom w:val="0"/>
          <w:divBdr>
            <w:top w:val="none" w:sz="0" w:space="0" w:color="auto"/>
            <w:left w:val="single" w:sz="6" w:space="4" w:color="CCCCCC"/>
            <w:bottom w:val="none" w:sz="0" w:space="0" w:color="auto"/>
            <w:right w:val="none" w:sz="0" w:space="0" w:color="auto"/>
          </w:divBdr>
        </w:div>
        <w:div w:id="350687679">
          <w:marLeft w:val="-105"/>
          <w:marRight w:val="0"/>
          <w:marTop w:val="0"/>
          <w:marBottom w:val="0"/>
          <w:divBdr>
            <w:top w:val="none" w:sz="0" w:space="0" w:color="auto"/>
            <w:left w:val="single" w:sz="6" w:space="4" w:color="CCCCCC"/>
            <w:bottom w:val="none" w:sz="0" w:space="0" w:color="auto"/>
            <w:right w:val="none" w:sz="0" w:space="0" w:color="auto"/>
          </w:divBdr>
        </w:div>
        <w:div w:id="1474102291">
          <w:marLeft w:val="-105"/>
          <w:marRight w:val="0"/>
          <w:marTop w:val="0"/>
          <w:marBottom w:val="0"/>
          <w:divBdr>
            <w:top w:val="none" w:sz="0" w:space="0" w:color="auto"/>
            <w:left w:val="single" w:sz="6" w:space="4" w:color="CCCCCC"/>
            <w:bottom w:val="none" w:sz="0" w:space="0" w:color="auto"/>
            <w:right w:val="none" w:sz="0" w:space="0" w:color="auto"/>
          </w:divBdr>
        </w:div>
        <w:div w:id="1186362461">
          <w:marLeft w:val="-105"/>
          <w:marRight w:val="0"/>
          <w:marTop w:val="0"/>
          <w:marBottom w:val="0"/>
          <w:divBdr>
            <w:top w:val="none" w:sz="0" w:space="0" w:color="auto"/>
            <w:left w:val="single" w:sz="6" w:space="4" w:color="CCCCCC"/>
            <w:bottom w:val="none" w:sz="0" w:space="0" w:color="auto"/>
            <w:right w:val="none" w:sz="0" w:space="0" w:color="auto"/>
          </w:divBdr>
        </w:div>
        <w:div w:id="808011764">
          <w:marLeft w:val="-105"/>
          <w:marRight w:val="0"/>
          <w:marTop w:val="0"/>
          <w:marBottom w:val="0"/>
          <w:divBdr>
            <w:top w:val="none" w:sz="0" w:space="0" w:color="auto"/>
            <w:left w:val="single" w:sz="6" w:space="4" w:color="CCCCCC"/>
            <w:bottom w:val="none" w:sz="0" w:space="0" w:color="auto"/>
            <w:right w:val="none" w:sz="0" w:space="0" w:color="auto"/>
          </w:divBdr>
        </w:div>
        <w:div w:id="2020808638">
          <w:marLeft w:val="-105"/>
          <w:marRight w:val="0"/>
          <w:marTop w:val="0"/>
          <w:marBottom w:val="0"/>
          <w:divBdr>
            <w:top w:val="none" w:sz="0" w:space="0" w:color="auto"/>
            <w:left w:val="single" w:sz="6" w:space="4" w:color="CCCCCC"/>
            <w:bottom w:val="none" w:sz="0" w:space="0" w:color="auto"/>
            <w:right w:val="none" w:sz="0" w:space="0" w:color="auto"/>
          </w:divBdr>
        </w:div>
        <w:div w:id="1348172543">
          <w:marLeft w:val="-105"/>
          <w:marRight w:val="0"/>
          <w:marTop w:val="0"/>
          <w:marBottom w:val="0"/>
          <w:divBdr>
            <w:top w:val="none" w:sz="0" w:space="0" w:color="auto"/>
            <w:left w:val="single" w:sz="6" w:space="4" w:color="CCCCCC"/>
            <w:bottom w:val="none" w:sz="0" w:space="0" w:color="auto"/>
            <w:right w:val="none" w:sz="0" w:space="0" w:color="auto"/>
          </w:divBdr>
        </w:div>
        <w:div w:id="965887940">
          <w:marLeft w:val="-105"/>
          <w:marRight w:val="0"/>
          <w:marTop w:val="0"/>
          <w:marBottom w:val="0"/>
          <w:divBdr>
            <w:top w:val="none" w:sz="0" w:space="0" w:color="auto"/>
            <w:left w:val="single" w:sz="6" w:space="4" w:color="CCCCCC"/>
            <w:bottom w:val="none" w:sz="0" w:space="0" w:color="auto"/>
            <w:right w:val="none" w:sz="0" w:space="0" w:color="auto"/>
          </w:divBdr>
        </w:div>
        <w:div w:id="1205097738">
          <w:marLeft w:val="-105"/>
          <w:marRight w:val="0"/>
          <w:marTop w:val="0"/>
          <w:marBottom w:val="0"/>
          <w:divBdr>
            <w:top w:val="none" w:sz="0" w:space="0" w:color="auto"/>
            <w:left w:val="single" w:sz="6" w:space="4" w:color="CCCCCC"/>
            <w:bottom w:val="none" w:sz="0" w:space="0" w:color="auto"/>
            <w:right w:val="none" w:sz="0" w:space="0" w:color="auto"/>
          </w:divBdr>
        </w:div>
        <w:div w:id="2022587195">
          <w:marLeft w:val="-105"/>
          <w:marRight w:val="0"/>
          <w:marTop w:val="0"/>
          <w:marBottom w:val="0"/>
          <w:divBdr>
            <w:top w:val="none" w:sz="0" w:space="0" w:color="auto"/>
            <w:left w:val="single" w:sz="6" w:space="4" w:color="CCCCCC"/>
            <w:bottom w:val="none" w:sz="0" w:space="0" w:color="auto"/>
            <w:right w:val="none" w:sz="0" w:space="0" w:color="auto"/>
          </w:divBdr>
        </w:div>
        <w:div w:id="1380662940">
          <w:marLeft w:val="-105"/>
          <w:marRight w:val="0"/>
          <w:marTop w:val="0"/>
          <w:marBottom w:val="0"/>
          <w:divBdr>
            <w:top w:val="none" w:sz="0" w:space="0" w:color="auto"/>
            <w:left w:val="single" w:sz="6" w:space="4" w:color="CCCCCC"/>
            <w:bottom w:val="none" w:sz="0" w:space="0" w:color="auto"/>
            <w:right w:val="none" w:sz="0" w:space="0" w:color="auto"/>
          </w:divBdr>
        </w:div>
        <w:div w:id="2005668202">
          <w:marLeft w:val="-105"/>
          <w:marRight w:val="0"/>
          <w:marTop w:val="0"/>
          <w:marBottom w:val="0"/>
          <w:divBdr>
            <w:top w:val="none" w:sz="0" w:space="0" w:color="auto"/>
            <w:left w:val="single" w:sz="6" w:space="4" w:color="CCCCCC"/>
            <w:bottom w:val="none" w:sz="0" w:space="0" w:color="auto"/>
            <w:right w:val="none" w:sz="0" w:space="0" w:color="auto"/>
          </w:divBdr>
        </w:div>
        <w:div w:id="507142006">
          <w:marLeft w:val="-105"/>
          <w:marRight w:val="0"/>
          <w:marTop w:val="0"/>
          <w:marBottom w:val="0"/>
          <w:divBdr>
            <w:top w:val="none" w:sz="0" w:space="0" w:color="auto"/>
            <w:left w:val="single" w:sz="6" w:space="4" w:color="CCCCCC"/>
            <w:bottom w:val="none" w:sz="0" w:space="0" w:color="auto"/>
            <w:right w:val="none" w:sz="0" w:space="0" w:color="auto"/>
          </w:divBdr>
        </w:div>
        <w:div w:id="1316299132">
          <w:marLeft w:val="-105"/>
          <w:marRight w:val="0"/>
          <w:marTop w:val="0"/>
          <w:marBottom w:val="0"/>
          <w:divBdr>
            <w:top w:val="none" w:sz="0" w:space="0" w:color="auto"/>
            <w:left w:val="single" w:sz="6" w:space="4" w:color="CCCCCC"/>
            <w:bottom w:val="none" w:sz="0" w:space="0" w:color="auto"/>
            <w:right w:val="none" w:sz="0" w:space="0" w:color="auto"/>
          </w:divBdr>
        </w:div>
        <w:div w:id="772172273">
          <w:marLeft w:val="-105"/>
          <w:marRight w:val="0"/>
          <w:marTop w:val="0"/>
          <w:marBottom w:val="0"/>
          <w:divBdr>
            <w:top w:val="none" w:sz="0" w:space="0" w:color="auto"/>
            <w:left w:val="single" w:sz="6" w:space="4" w:color="CCCCCC"/>
            <w:bottom w:val="none" w:sz="0" w:space="0" w:color="auto"/>
            <w:right w:val="none" w:sz="0" w:space="0" w:color="auto"/>
          </w:divBdr>
        </w:div>
        <w:div w:id="1744402696">
          <w:marLeft w:val="-105"/>
          <w:marRight w:val="0"/>
          <w:marTop w:val="0"/>
          <w:marBottom w:val="0"/>
          <w:divBdr>
            <w:top w:val="none" w:sz="0" w:space="0" w:color="auto"/>
            <w:left w:val="single" w:sz="6" w:space="4" w:color="CCCCCC"/>
            <w:bottom w:val="none" w:sz="0" w:space="0" w:color="auto"/>
            <w:right w:val="none" w:sz="0" w:space="0" w:color="auto"/>
          </w:divBdr>
        </w:div>
        <w:div w:id="1311251254">
          <w:marLeft w:val="-105"/>
          <w:marRight w:val="0"/>
          <w:marTop w:val="0"/>
          <w:marBottom w:val="0"/>
          <w:divBdr>
            <w:top w:val="none" w:sz="0" w:space="0" w:color="auto"/>
            <w:left w:val="single" w:sz="6" w:space="4" w:color="CCCCCC"/>
            <w:bottom w:val="none" w:sz="0" w:space="0" w:color="auto"/>
            <w:right w:val="none" w:sz="0" w:space="0" w:color="auto"/>
          </w:divBdr>
        </w:div>
        <w:div w:id="1996298917">
          <w:marLeft w:val="-105"/>
          <w:marRight w:val="0"/>
          <w:marTop w:val="0"/>
          <w:marBottom w:val="0"/>
          <w:divBdr>
            <w:top w:val="none" w:sz="0" w:space="0" w:color="auto"/>
            <w:left w:val="single" w:sz="6" w:space="4" w:color="CCCCCC"/>
            <w:bottom w:val="none" w:sz="0" w:space="0" w:color="auto"/>
            <w:right w:val="none" w:sz="0" w:space="0" w:color="auto"/>
          </w:divBdr>
        </w:div>
        <w:div w:id="936060808">
          <w:marLeft w:val="-105"/>
          <w:marRight w:val="0"/>
          <w:marTop w:val="0"/>
          <w:marBottom w:val="0"/>
          <w:divBdr>
            <w:top w:val="none" w:sz="0" w:space="0" w:color="auto"/>
            <w:left w:val="single" w:sz="6" w:space="4" w:color="CCCCCC"/>
            <w:bottom w:val="none" w:sz="0" w:space="0" w:color="auto"/>
            <w:right w:val="none" w:sz="0" w:space="0" w:color="auto"/>
          </w:divBdr>
        </w:div>
        <w:div w:id="670327846">
          <w:marLeft w:val="-105"/>
          <w:marRight w:val="0"/>
          <w:marTop w:val="0"/>
          <w:marBottom w:val="0"/>
          <w:divBdr>
            <w:top w:val="none" w:sz="0" w:space="0" w:color="auto"/>
            <w:left w:val="single" w:sz="6" w:space="4" w:color="CCCCCC"/>
            <w:bottom w:val="none" w:sz="0" w:space="0" w:color="auto"/>
            <w:right w:val="none" w:sz="0" w:space="0" w:color="auto"/>
          </w:divBdr>
        </w:div>
        <w:div w:id="426387062">
          <w:marLeft w:val="-105"/>
          <w:marRight w:val="0"/>
          <w:marTop w:val="0"/>
          <w:marBottom w:val="0"/>
          <w:divBdr>
            <w:top w:val="none" w:sz="0" w:space="0" w:color="auto"/>
            <w:left w:val="single" w:sz="6" w:space="4" w:color="CCCCCC"/>
            <w:bottom w:val="none" w:sz="0" w:space="0" w:color="auto"/>
            <w:right w:val="none" w:sz="0" w:space="0" w:color="auto"/>
          </w:divBdr>
        </w:div>
        <w:div w:id="72095264">
          <w:marLeft w:val="-105"/>
          <w:marRight w:val="0"/>
          <w:marTop w:val="0"/>
          <w:marBottom w:val="0"/>
          <w:divBdr>
            <w:top w:val="none" w:sz="0" w:space="0" w:color="auto"/>
            <w:left w:val="single" w:sz="6" w:space="4" w:color="CCCCCC"/>
            <w:bottom w:val="none" w:sz="0" w:space="0" w:color="auto"/>
            <w:right w:val="none" w:sz="0" w:space="0" w:color="auto"/>
          </w:divBdr>
        </w:div>
        <w:div w:id="1168904714">
          <w:marLeft w:val="-105"/>
          <w:marRight w:val="0"/>
          <w:marTop w:val="0"/>
          <w:marBottom w:val="0"/>
          <w:divBdr>
            <w:top w:val="none" w:sz="0" w:space="0" w:color="auto"/>
            <w:left w:val="single" w:sz="6" w:space="4" w:color="CCCCCC"/>
            <w:bottom w:val="none" w:sz="0" w:space="0" w:color="auto"/>
            <w:right w:val="none" w:sz="0" w:space="0" w:color="auto"/>
          </w:divBdr>
        </w:div>
        <w:div w:id="403263238">
          <w:marLeft w:val="-105"/>
          <w:marRight w:val="0"/>
          <w:marTop w:val="0"/>
          <w:marBottom w:val="0"/>
          <w:divBdr>
            <w:top w:val="none" w:sz="0" w:space="0" w:color="auto"/>
            <w:left w:val="single" w:sz="6" w:space="4" w:color="CCCCCC"/>
            <w:bottom w:val="none" w:sz="0" w:space="0" w:color="auto"/>
            <w:right w:val="none" w:sz="0" w:space="0" w:color="auto"/>
          </w:divBdr>
        </w:div>
        <w:div w:id="763262069">
          <w:marLeft w:val="-105"/>
          <w:marRight w:val="0"/>
          <w:marTop w:val="0"/>
          <w:marBottom w:val="0"/>
          <w:divBdr>
            <w:top w:val="none" w:sz="0" w:space="0" w:color="auto"/>
            <w:left w:val="single" w:sz="6" w:space="4" w:color="CCCCCC"/>
            <w:bottom w:val="none" w:sz="0" w:space="0" w:color="auto"/>
            <w:right w:val="none" w:sz="0" w:space="0" w:color="auto"/>
          </w:divBdr>
        </w:div>
        <w:div w:id="1410616105">
          <w:marLeft w:val="-105"/>
          <w:marRight w:val="0"/>
          <w:marTop w:val="0"/>
          <w:marBottom w:val="0"/>
          <w:divBdr>
            <w:top w:val="none" w:sz="0" w:space="0" w:color="auto"/>
            <w:left w:val="single" w:sz="6" w:space="4" w:color="CCCCCC"/>
            <w:bottom w:val="none" w:sz="0" w:space="0" w:color="auto"/>
            <w:right w:val="none" w:sz="0" w:space="0" w:color="auto"/>
          </w:divBdr>
        </w:div>
        <w:div w:id="339233843">
          <w:marLeft w:val="-105"/>
          <w:marRight w:val="0"/>
          <w:marTop w:val="0"/>
          <w:marBottom w:val="0"/>
          <w:divBdr>
            <w:top w:val="none" w:sz="0" w:space="0" w:color="auto"/>
            <w:left w:val="single" w:sz="6" w:space="4" w:color="CCCCCC"/>
            <w:bottom w:val="none" w:sz="0" w:space="0" w:color="auto"/>
            <w:right w:val="none" w:sz="0" w:space="0" w:color="auto"/>
          </w:divBdr>
        </w:div>
        <w:div w:id="1582250041">
          <w:marLeft w:val="-105"/>
          <w:marRight w:val="0"/>
          <w:marTop w:val="0"/>
          <w:marBottom w:val="0"/>
          <w:divBdr>
            <w:top w:val="none" w:sz="0" w:space="0" w:color="auto"/>
            <w:left w:val="single" w:sz="6" w:space="4" w:color="CCCCCC"/>
            <w:bottom w:val="none" w:sz="0" w:space="0" w:color="auto"/>
            <w:right w:val="none" w:sz="0" w:space="0" w:color="auto"/>
          </w:divBdr>
        </w:div>
        <w:div w:id="2145929224">
          <w:marLeft w:val="-105"/>
          <w:marRight w:val="0"/>
          <w:marTop w:val="0"/>
          <w:marBottom w:val="0"/>
          <w:divBdr>
            <w:top w:val="none" w:sz="0" w:space="0" w:color="auto"/>
            <w:left w:val="single" w:sz="6" w:space="4" w:color="CCCCCC"/>
            <w:bottom w:val="none" w:sz="0" w:space="0" w:color="auto"/>
            <w:right w:val="none" w:sz="0" w:space="0" w:color="auto"/>
          </w:divBdr>
        </w:div>
        <w:div w:id="27532056">
          <w:marLeft w:val="-105"/>
          <w:marRight w:val="0"/>
          <w:marTop w:val="0"/>
          <w:marBottom w:val="0"/>
          <w:divBdr>
            <w:top w:val="none" w:sz="0" w:space="0" w:color="auto"/>
            <w:left w:val="single" w:sz="6" w:space="4" w:color="CCCCCC"/>
            <w:bottom w:val="none" w:sz="0" w:space="0" w:color="auto"/>
            <w:right w:val="none" w:sz="0" w:space="0" w:color="auto"/>
          </w:divBdr>
        </w:div>
        <w:div w:id="1688825261">
          <w:marLeft w:val="-105"/>
          <w:marRight w:val="0"/>
          <w:marTop w:val="0"/>
          <w:marBottom w:val="0"/>
          <w:divBdr>
            <w:top w:val="none" w:sz="0" w:space="0" w:color="auto"/>
            <w:left w:val="single" w:sz="6" w:space="4" w:color="CCCCCC"/>
            <w:bottom w:val="none" w:sz="0" w:space="0" w:color="auto"/>
            <w:right w:val="none" w:sz="0" w:space="0" w:color="auto"/>
          </w:divBdr>
        </w:div>
        <w:div w:id="670764805">
          <w:marLeft w:val="-105"/>
          <w:marRight w:val="0"/>
          <w:marTop w:val="0"/>
          <w:marBottom w:val="0"/>
          <w:divBdr>
            <w:top w:val="none" w:sz="0" w:space="0" w:color="auto"/>
            <w:left w:val="single" w:sz="6" w:space="4" w:color="CCCCCC"/>
            <w:bottom w:val="none" w:sz="0" w:space="0" w:color="auto"/>
            <w:right w:val="none" w:sz="0" w:space="0" w:color="auto"/>
          </w:divBdr>
        </w:div>
        <w:div w:id="848450192">
          <w:marLeft w:val="-105"/>
          <w:marRight w:val="0"/>
          <w:marTop w:val="0"/>
          <w:marBottom w:val="0"/>
          <w:divBdr>
            <w:top w:val="none" w:sz="0" w:space="0" w:color="auto"/>
            <w:left w:val="single" w:sz="6" w:space="4" w:color="CCCCCC"/>
            <w:bottom w:val="none" w:sz="0" w:space="0" w:color="auto"/>
            <w:right w:val="none" w:sz="0" w:space="0" w:color="auto"/>
          </w:divBdr>
        </w:div>
        <w:div w:id="205416988">
          <w:marLeft w:val="-105"/>
          <w:marRight w:val="0"/>
          <w:marTop w:val="0"/>
          <w:marBottom w:val="0"/>
          <w:divBdr>
            <w:top w:val="none" w:sz="0" w:space="0" w:color="auto"/>
            <w:left w:val="single" w:sz="6" w:space="4" w:color="CCCCCC"/>
            <w:bottom w:val="none" w:sz="0" w:space="0" w:color="auto"/>
            <w:right w:val="none" w:sz="0" w:space="0" w:color="auto"/>
          </w:divBdr>
        </w:div>
        <w:div w:id="1604999622">
          <w:marLeft w:val="-105"/>
          <w:marRight w:val="0"/>
          <w:marTop w:val="0"/>
          <w:marBottom w:val="0"/>
          <w:divBdr>
            <w:top w:val="none" w:sz="0" w:space="0" w:color="auto"/>
            <w:left w:val="single" w:sz="6" w:space="4" w:color="CCCCCC"/>
            <w:bottom w:val="none" w:sz="0" w:space="0" w:color="auto"/>
            <w:right w:val="none" w:sz="0" w:space="0" w:color="auto"/>
          </w:divBdr>
        </w:div>
      </w:divsChild>
    </w:div>
    <w:div w:id="633024269">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612">
      <w:bodyDiv w:val="1"/>
      <w:marLeft w:val="0"/>
      <w:marRight w:val="0"/>
      <w:marTop w:val="0"/>
      <w:marBottom w:val="0"/>
      <w:divBdr>
        <w:top w:val="none" w:sz="0" w:space="0" w:color="auto"/>
        <w:left w:val="none" w:sz="0" w:space="0" w:color="auto"/>
        <w:bottom w:val="none" w:sz="0" w:space="0" w:color="auto"/>
        <w:right w:val="none" w:sz="0" w:space="0" w:color="auto"/>
      </w:divBdr>
    </w:div>
    <w:div w:id="827785484">
      <w:bodyDiv w:val="1"/>
      <w:marLeft w:val="0"/>
      <w:marRight w:val="0"/>
      <w:marTop w:val="0"/>
      <w:marBottom w:val="0"/>
      <w:divBdr>
        <w:top w:val="none" w:sz="0" w:space="0" w:color="auto"/>
        <w:left w:val="none" w:sz="0" w:space="0" w:color="auto"/>
        <w:bottom w:val="none" w:sz="0" w:space="0" w:color="auto"/>
        <w:right w:val="none" w:sz="0" w:space="0" w:color="auto"/>
      </w:divBdr>
    </w:div>
    <w:div w:id="994719148">
      <w:bodyDiv w:val="1"/>
      <w:marLeft w:val="0"/>
      <w:marRight w:val="0"/>
      <w:marTop w:val="0"/>
      <w:marBottom w:val="0"/>
      <w:divBdr>
        <w:top w:val="none" w:sz="0" w:space="0" w:color="auto"/>
        <w:left w:val="none" w:sz="0" w:space="0" w:color="auto"/>
        <w:bottom w:val="none" w:sz="0" w:space="0" w:color="auto"/>
        <w:right w:val="none" w:sz="0" w:space="0" w:color="auto"/>
      </w:divBdr>
    </w:div>
    <w:div w:id="1006860937">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266303352">
      <w:bodyDiv w:val="1"/>
      <w:marLeft w:val="0"/>
      <w:marRight w:val="0"/>
      <w:marTop w:val="0"/>
      <w:marBottom w:val="0"/>
      <w:divBdr>
        <w:top w:val="none" w:sz="0" w:space="0" w:color="auto"/>
        <w:left w:val="none" w:sz="0" w:space="0" w:color="auto"/>
        <w:bottom w:val="none" w:sz="0" w:space="0" w:color="auto"/>
        <w:right w:val="none" w:sz="0" w:space="0" w:color="auto"/>
      </w:divBdr>
    </w:div>
    <w:div w:id="1286084605">
      <w:bodyDiv w:val="1"/>
      <w:marLeft w:val="0"/>
      <w:marRight w:val="0"/>
      <w:marTop w:val="0"/>
      <w:marBottom w:val="0"/>
      <w:divBdr>
        <w:top w:val="none" w:sz="0" w:space="0" w:color="auto"/>
        <w:left w:val="none" w:sz="0" w:space="0" w:color="auto"/>
        <w:bottom w:val="none" w:sz="0" w:space="0" w:color="auto"/>
        <w:right w:val="none" w:sz="0" w:space="0" w:color="auto"/>
      </w:divBdr>
      <w:divsChild>
        <w:div w:id="1424453680">
          <w:marLeft w:val="-105"/>
          <w:marRight w:val="0"/>
          <w:marTop w:val="0"/>
          <w:marBottom w:val="0"/>
          <w:divBdr>
            <w:top w:val="none" w:sz="0" w:space="0" w:color="auto"/>
            <w:left w:val="single" w:sz="6" w:space="4" w:color="CCCCCC"/>
            <w:bottom w:val="none" w:sz="0" w:space="0" w:color="auto"/>
            <w:right w:val="none" w:sz="0" w:space="0" w:color="auto"/>
          </w:divBdr>
        </w:div>
        <w:div w:id="196090063">
          <w:marLeft w:val="-105"/>
          <w:marRight w:val="0"/>
          <w:marTop w:val="0"/>
          <w:marBottom w:val="0"/>
          <w:divBdr>
            <w:top w:val="none" w:sz="0" w:space="0" w:color="auto"/>
            <w:left w:val="single" w:sz="6" w:space="4" w:color="CCCCCC"/>
            <w:bottom w:val="none" w:sz="0" w:space="0" w:color="auto"/>
            <w:right w:val="none" w:sz="0" w:space="0" w:color="auto"/>
          </w:divBdr>
        </w:div>
        <w:div w:id="1241672786">
          <w:marLeft w:val="-105"/>
          <w:marRight w:val="0"/>
          <w:marTop w:val="0"/>
          <w:marBottom w:val="0"/>
          <w:divBdr>
            <w:top w:val="none" w:sz="0" w:space="0" w:color="auto"/>
            <w:left w:val="single" w:sz="6" w:space="4" w:color="CCCCCC"/>
            <w:bottom w:val="none" w:sz="0" w:space="0" w:color="auto"/>
            <w:right w:val="none" w:sz="0" w:space="0" w:color="auto"/>
          </w:divBdr>
        </w:div>
        <w:div w:id="816528241">
          <w:marLeft w:val="-105"/>
          <w:marRight w:val="0"/>
          <w:marTop w:val="0"/>
          <w:marBottom w:val="0"/>
          <w:divBdr>
            <w:top w:val="none" w:sz="0" w:space="0" w:color="auto"/>
            <w:left w:val="single" w:sz="6" w:space="4" w:color="CCCCCC"/>
            <w:bottom w:val="none" w:sz="0" w:space="0" w:color="auto"/>
            <w:right w:val="none" w:sz="0" w:space="0" w:color="auto"/>
          </w:divBdr>
        </w:div>
        <w:div w:id="60252446">
          <w:marLeft w:val="-105"/>
          <w:marRight w:val="0"/>
          <w:marTop w:val="0"/>
          <w:marBottom w:val="0"/>
          <w:divBdr>
            <w:top w:val="none" w:sz="0" w:space="0" w:color="auto"/>
            <w:left w:val="single" w:sz="6" w:space="4" w:color="CCCCCC"/>
            <w:bottom w:val="none" w:sz="0" w:space="0" w:color="auto"/>
            <w:right w:val="none" w:sz="0" w:space="0" w:color="auto"/>
          </w:divBdr>
        </w:div>
        <w:div w:id="1652446971">
          <w:marLeft w:val="-105"/>
          <w:marRight w:val="0"/>
          <w:marTop w:val="0"/>
          <w:marBottom w:val="0"/>
          <w:divBdr>
            <w:top w:val="none" w:sz="0" w:space="0" w:color="auto"/>
            <w:left w:val="single" w:sz="6" w:space="4" w:color="CCCCCC"/>
            <w:bottom w:val="none" w:sz="0" w:space="0" w:color="auto"/>
            <w:right w:val="none" w:sz="0" w:space="0" w:color="auto"/>
          </w:divBdr>
        </w:div>
        <w:div w:id="1845364464">
          <w:marLeft w:val="-105"/>
          <w:marRight w:val="0"/>
          <w:marTop w:val="0"/>
          <w:marBottom w:val="0"/>
          <w:divBdr>
            <w:top w:val="none" w:sz="0" w:space="0" w:color="auto"/>
            <w:left w:val="single" w:sz="6" w:space="4" w:color="CCCCCC"/>
            <w:bottom w:val="none" w:sz="0" w:space="0" w:color="auto"/>
            <w:right w:val="none" w:sz="0" w:space="0" w:color="auto"/>
          </w:divBdr>
        </w:div>
        <w:div w:id="814494420">
          <w:marLeft w:val="-105"/>
          <w:marRight w:val="0"/>
          <w:marTop w:val="0"/>
          <w:marBottom w:val="0"/>
          <w:divBdr>
            <w:top w:val="none" w:sz="0" w:space="0" w:color="auto"/>
            <w:left w:val="single" w:sz="6" w:space="4" w:color="CCCCCC"/>
            <w:bottom w:val="none" w:sz="0" w:space="0" w:color="auto"/>
            <w:right w:val="none" w:sz="0" w:space="0" w:color="auto"/>
          </w:divBdr>
        </w:div>
        <w:div w:id="2100829188">
          <w:marLeft w:val="-105"/>
          <w:marRight w:val="0"/>
          <w:marTop w:val="0"/>
          <w:marBottom w:val="0"/>
          <w:divBdr>
            <w:top w:val="none" w:sz="0" w:space="0" w:color="auto"/>
            <w:left w:val="single" w:sz="6" w:space="4" w:color="CCCCCC"/>
            <w:bottom w:val="none" w:sz="0" w:space="0" w:color="auto"/>
            <w:right w:val="none" w:sz="0" w:space="0" w:color="auto"/>
          </w:divBdr>
        </w:div>
        <w:div w:id="1354501583">
          <w:marLeft w:val="-105"/>
          <w:marRight w:val="0"/>
          <w:marTop w:val="0"/>
          <w:marBottom w:val="0"/>
          <w:divBdr>
            <w:top w:val="none" w:sz="0" w:space="0" w:color="auto"/>
            <w:left w:val="single" w:sz="6" w:space="4" w:color="CCCCCC"/>
            <w:bottom w:val="none" w:sz="0" w:space="0" w:color="auto"/>
            <w:right w:val="none" w:sz="0" w:space="0" w:color="auto"/>
          </w:divBdr>
        </w:div>
        <w:div w:id="1501002506">
          <w:marLeft w:val="-105"/>
          <w:marRight w:val="0"/>
          <w:marTop w:val="0"/>
          <w:marBottom w:val="0"/>
          <w:divBdr>
            <w:top w:val="none" w:sz="0" w:space="0" w:color="auto"/>
            <w:left w:val="single" w:sz="6" w:space="4" w:color="CCCCCC"/>
            <w:bottom w:val="none" w:sz="0" w:space="0" w:color="auto"/>
            <w:right w:val="none" w:sz="0" w:space="0" w:color="auto"/>
          </w:divBdr>
        </w:div>
        <w:div w:id="1245528189">
          <w:marLeft w:val="-105"/>
          <w:marRight w:val="0"/>
          <w:marTop w:val="0"/>
          <w:marBottom w:val="0"/>
          <w:divBdr>
            <w:top w:val="none" w:sz="0" w:space="0" w:color="auto"/>
            <w:left w:val="single" w:sz="6" w:space="4" w:color="CCCCCC"/>
            <w:bottom w:val="none" w:sz="0" w:space="0" w:color="auto"/>
            <w:right w:val="none" w:sz="0" w:space="0" w:color="auto"/>
          </w:divBdr>
        </w:div>
        <w:div w:id="128860727">
          <w:marLeft w:val="-105"/>
          <w:marRight w:val="0"/>
          <w:marTop w:val="0"/>
          <w:marBottom w:val="0"/>
          <w:divBdr>
            <w:top w:val="none" w:sz="0" w:space="0" w:color="auto"/>
            <w:left w:val="single" w:sz="6" w:space="4" w:color="CCCCCC"/>
            <w:bottom w:val="none" w:sz="0" w:space="0" w:color="auto"/>
            <w:right w:val="none" w:sz="0" w:space="0" w:color="auto"/>
          </w:divBdr>
        </w:div>
        <w:div w:id="1393849914">
          <w:marLeft w:val="-105"/>
          <w:marRight w:val="0"/>
          <w:marTop w:val="0"/>
          <w:marBottom w:val="0"/>
          <w:divBdr>
            <w:top w:val="none" w:sz="0" w:space="0" w:color="auto"/>
            <w:left w:val="single" w:sz="6" w:space="4" w:color="CCCCCC"/>
            <w:bottom w:val="none" w:sz="0" w:space="0" w:color="auto"/>
            <w:right w:val="none" w:sz="0" w:space="0" w:color="auto"/>
          </w:divBdr>
        </w:div>
        <w:div w:id="1282879782">
          <w:marLeft w:val="-105"/>
          <w:marRight w:val="0"/>
          <w:marTop w:val="0"/>
          <w:marBottom w:val="0"/>
          <w:divBdr>
            <w:top w:val="none" w:sz="0" w:space="0" w:color="auto"/>
            <w:left w:val="single" w:sz="6" w:space="4" w:color="CCCCCC"/>
            <w:bottom w:val="none" w:sz="0" w:space="0" w:color="auto"/>
            <w:right w:val="none" w:sz="0" w:space="0" w:color="auto"/>
          </w:divBdr>
        </w:div>
        <w:div w:id="516770471">
          <w:marLeft w:val="-105"/>
          <w:marRight w:val="0"/>
          <w:marTop w:val="0"/>
          <w:marBottom w:val="0"/>
          <w:divBdr>
            <w:top w:val="none" w:sz="0" w:space="0" w:color="auto"/>
            <w:left w:val="single" w:sz="6" w:space="4" w:color="CCCCCC"/>
            <w:bottom w:val="none" w:sz="0" w:space="0" w:color="auto"/>
            <w:right w:val="none" w:sz="0" w:space="0" w:color="auto"/>
          </w:divBdr>
        </w:div>
        <w:div w:id="292248264">
          <w:marLeft w:val="-105"/>
          <w:marRight w:val="0"/>
          <w:marTop w:val="0"/>
          <w:marBottom w:val="0"/>
          <w:divBdr>
            <w:top w:val="none" w:sz="0" w:space="0" w:color="auto"/>
            <w:left w:val="single" w:sz="6" w:space="4" w:color="CCCCCC"/>
            <w:bottom w:val="none" w:sz="0" w:space="0" w:color="auto"/>
            <w:right w:val="none" w:sz="0" w:space="0" w:color="auto"/>
          </w:divBdr>
        </w:div>
        <w:div w:id="1477525703">
          <w:marLeft w:val="-105"/>
          <w:marRight w:val="0"/>
          <w:marTop w:val="0"/>
          <w:marBottom w:val="0"/>
          <w:divBdr>
            <w:top w:val="none" w:sz="0" w:space="0" w:color="auto"/>
            <w:left w:val="single" w:sz="6" w:space="4" w:color="CCCCCC"/>
            <w:bottom w:val="none" w:sz="0" w:space="0" w:color="auto"/>
            <w:right w:val="none" w:sz="0" w:space="0" w:color="auto"/>
          </w:divBdr>
        </w:div>
        <w:div w:id="793139609">
          <w:marLeft w:val="-105"/>
          <w:marRight w:val="0"/>
          <w:marTop w:val="0"/>
          <w:marBottom w:val="0"/>
          <w:divBdr>
            <w:top w:val="none" w:sz="0" w:space="0" w:color="auto"/>
            <w:left w:val="single" w:sz="6" w:space="4" w:color="CCCCCC"/>
            <w:bottom w:val="none" w:sz="0" w:space="0" w:color="auto"/>
            <w:right w:val="none" w:sz="0" w:space="0" w:color="auto"/>
          </w:divBdr>
        </w:div>
        <w:div w:id="1423718850">
          <w:marLeft w:val="-105"/>
          <w:marRight w:val="0"/>
          <w:marTop w:val="0"/>
          <w:marBottom w:val="0"/>
          <w:divBdr>
            <w:top w:val="none" w:sz="0" w:space="0" w:color="auto"/>
            <w:left w:val="single" w:sz="6" w:space="4" w:color="CCCCCC"/>
            <w:bottom w:val="none" w:sz="0" w:space="0" w:color="auto"/>
            <w:right w:val="none" w:sz="0" w:space="0" w:color="auto"/>
          </w:divBdr>
        </w:div>
        <w:div w:id="1819221250">
          <w:marLeft w:val="-105"/>
          <w:marRight w:val="0"/>
          <w:marTop w:val="0"/>
          <w:marBottom w:val="0"/>
          <w:divBdr>
            <w:top w:val="none" w:sz="0" w:space="0" w:color="auto"/>
            <w:left w:val="single" w:sz="6" w:space="4" w:color="CCCCCC"/>
            <w:bottom w:val="none" w:sz="0" w:space="0" w:color="auto"/>
            <w:right w:val="none" w:sz="0" w:space="0" w:color="auto"/>
          </w:divBdr>
        </w:div>
        <w:div w:id="1416241804">
          <w:marLeft w:val="-105"/>
          <w:marRight w:val="0"/>
          <w:marTop w:val="0"/>
          <w:marBottom w:val="0"/>
          <w:divBdr>
            <w:top w:val="none" w:sz="0" w:space="0" w:color="auto"/>
            <w:left w:val="single" w:sz="6" w:space="4" w:color="CCCCCC"/>
            <w:bottom w:val="none" w:sz="0" w:space="0" w:color="auto"/>
            <w:right w:val="none" w:sz="0" w:space="0" w:color="auto"/>
          </w:divBdr>
        </w:div>
        <w:div w:id="1607688299">
          <w:marLeft w:val="-105"/>
          <w:marRight w:val="0"/>
          <w:marTop w:val="0"/>
          <w:marBottom w:val="0"/>
          <w:divBdr>
            <w:top w:val="none" w:sz="0" w:space="0" w:color="auto"/>
            <w:left w:val="single" w:sz="6" w:space="4" w:color="CCCCCC"/>
            <w:bottom w:val="none" w:sz="0" w:space="0" w:color="auto"/>
            <w:right w:val="none" w:sz="0" w:space="0" w:color="auto"/>
          </w:divBdr>
        </w:div>
        <w:div w:id="326249265">
          <w:marLeft w:val="-105"/>
          <w:marRight w:val="0"/>
          <w:marTop w:val="0"/>
          <w:marBottom w:val="0"/>
          <w:divBdr>
            <w:top w:val="none" w:sz="0" w:space="0" w:color="auto"/>
            <w:left w:val="single" w:sz="6" w:space="4" w:color="CCCCCC"/>
            <w:bottom w:val="none" w:sz="0" w:space="0" w:color="auto"/>
            <w:right w:val="none" w:sz="0" w:space="0" w:color="auto"/>
          </w:divBdr>
        </w:div>
        <w:div w:id="376702197">
          <w:marLeft w:val="-105"/>
          <w:marRight w:val="0"/>
          <w:marTop w:val="0"/>
          <w:marBottom w:val="0"/>
          <w:divBdr>
            <w:top w:val="none" w:sz="0" w:space="0" w:color="auto"/>
            <w:left w:val="single" w:sz="6" w:space="4" w:color="CCCCCC"/>
            <w:bottom w:val="none" w:sz="0" w:space="0" w:color="auto"/>
            <w:right w:val="none" w:sz="0" w:space="0" w:color="auto"/>
          </w:divBdr>
        </w:div>
        <w:div w:id="661159303">
          <w:marLeft w:val="-105"/>
          <w:marRight w:val="0"/>
          <w:marTop w:val="0"/>
          <w:marBottom w:val="0"/>
          <w:divBdr>
            <w:top w:val="none" w:sz="0" w:space="0" w:color="auto"/>
            <w:left w:val="single" w:sz="6" w:space="4" w:color="CCCCCC"/>
            <w:bottom w:val="none" w:sz="0" w:space="0" w:color="auto"/>
            <w:right w:val="none" w:sz="0" w:space="0" w:color="auto"/>
          </w:divBdr>
        </w:div>
        <w:div w:id="1223297086">
          <w:marLeft w:val="-105"/>
          <w:marRight w:val="0"/>
          <w:marTop w:val="0"/>
          <w:marBottom w:val="0"/>
          <w:divBdr>
            <w:top w:val="none" w:sz="0" w:space="0" w:color="auto"/>
            <w:left w:val="single" w:sz="6" w:space="4" w:color="CCCCCC"/>
            <w:bottom w:val="none" w:sz="0" w:space="0" w:color="auto"/>
            <w:right w:val="none" w:sz="0" w:space="0" w:color="auto"/>
          </w:divBdr>
        </w:div>
        <w:div w:id="1213351793">
          <w:marLeft w:val="-105"/>
          <w:marRight w:val="0"/>
          <w:marTop w:val="0"/>
          <w:marBottom w:val="0"/>
          <w:divBdr>
            <w:top w:val="none" w:sz="0" w:space="0" w:color="auto"/>
            <w:left w:val="single" w:sz="6" w:space="4" w:color="CCCCCC"/>
            <w:bottom w:val="none" w:sz="0" w:space="0" w:color="auto"/>
            <w:right w:val="none" w:sz="0" w:space="0" w:color="auto"/>
          </w:divBdr>
        </w:div>
        <w:div w:id="1630436735">
          <w:marLeft w:val="-105"/>
          <w:marRight w:val="0"/>
          <w:marTop w:val="0"/>
          <w:marBottom w:val="0"/>
          <w:divBdr>
            <w:top w:val="none" w:sz="0" w:space="0" w:color="auto"/>
            <w:left w:val="single" w:sz="6" w:space="4" w:color="CCCCCC"/>
            <w:bottom w:val="none" w:sz="0" w:space="0" w:color="auto"/>
            <w:right w:val="none" w:sz="0" w:space="0" w:color="auto"/>
          </w:divBdr>
        </w:div>
        <w:div w:id="557017982">
          <w:marLeft w:val="-105"/>
          <w:marRight w:val="0"/>
          <w:marTop w:val="0"/>
          <w:marBottom w:val="0"/>
          <w:divBdr>
            <w:top w:val="none" w:sz="0" w:space="0" w:color="auto"/>
            <w:left w:val="single" w:sz="6" w:space="4" w:color="CCCCCC"/>
            <w:bottom w:val="none" w:sz="0" w:space="0" w:color="auto"/>
            <w:right w:val="none" w:sz="0" w:space="0" w:color="auto"/>
          </w:divBdr>
        </w:div>
        <w:div w:id="2022049227">
          <w:marLeft w:val="-105"/>
          <w:marRight w:val="0"/>
          <w:marTop w:val="0"/>
          <w:marBottom w:val="0"/>
          <w:divBdr>
            <w:top w:val="none" w:sz="0" w:space="0" w:color="auto"/>
            <w:left w:val="single" w:sz="6" w:space="4" w:color="CCCCCC"/>
            <w:bottom w:val="none" w:sz="0" w:space="0" w:color="auto"/>
            <w:right w:val="none" w:sz="0" w:space="0" w:color="auto"/>
          </w:divBdr>
        </w:div>
        <w:div w:id="867178990">
          <w:marLeft w:val="-105"/>
          <w:marRight w:val="0"/>
          <w:marTop w:val="0"/>
          <w:marBottom w:val="0"/>
          <w:divBdr>
            <w:top w:val="none" w:sz="0" w:space="0" w:color="auto"/>
            <w:left w:val="single" w:sz="6" w:space="4" w:color="CCCCCC"/>
            <w:bottom w:val="none" w:sz="0" w:space="0" w:color="auto"/>
            <w:right w:val="none" w:sz="0" w:space="0" w:color="auto"/>
          </w:divBdr>
        </w:div>
        <w:div w:id="1606301881">
          <w:marLeft w:val="-105"/>
          <w:marRight w:val="0"/>
          <w:marTop w:val="0"/>
          <w:marBottom w:val="0"/>
          <w:divBdr>
            <w:top w:val="none" w:sz="0" w:space="0" w:color="auto"/>
            <w:left w:val="single" w:sz="6" w:space="4" w:color="CCCCCC"/>
            <w:bottom w:val="none" w:sz="0" w:space="0" w:color="auto"/>
            <w:right w:val="none" w:sz="0" w:space="0" w:color="auto"/>
          </w:divBdr>
        </w:div>
        <w:div w:id="897714941">
          <w:marLeft w:val="-105"/>
          <w:marRight w:val="0"/>
          <w:marTop w:val="0"/>
          <w:marBottom w:val="0"/>
          <w:divBdr>
            <w:top w:val="none" w:sz="0" w:space="0" w:color="auto"/>
            <w:left w:val="single" w:sz="6" w:space="4" w:color="CCCCCC"/>
            <w:bottom w:val="none" w:sz="0" w:space="0" w:color="auto"/>
            <w:right w:val="none" w:sz="0" w:space="0" w:color="auto"/>
          </w:divBdr>
        </w:div>
        <w:div w:id="93408674">
          <w:marLeft w:val="-105"/>
          <w:marRight w:val="0"/>
          <w:marTop w:val="0"/>
          <w:marBottom w:val="0"/>
          <w:divBdr>
            <w:top w:val="none" w:sz="0" w:space="0" w:color="auto"/>
            <w:left w:val="single" w:sz="6" w:space="4" w:color="CCCCCC"/>
            <w:bottom w:val="none" w:sz="0" w:space="0" w:color="auto"/>
            <w:right w:val="none" w:sz="0" w:space="0" w:color="auto"/>
          </w:divBdr>
        </w:div>
        <w:div w:id="1619288712">
          <w:marLeft w:val="-105"/>
          <w:marRight w:val="0"/>
          <w:marTop w:val="0"/>
          <w:marBottom w:val="0"/>
          <w:divBdr>
            <w:top w:val="none" w:sz="0" w:space="0" w:color="auto"/>
            <w:left w:val="single" w:sz="6" w:space="4" w:color="CCCCCC"/>
            <w:bottom w:val="none" w:sz="0" w:space="0" w:color="auto"/>
            <w:right w:val="none" w:sz="0" w:space="0" w:color="auto"/>
          </w:divBdr>
        </w:div>
        <w:div w:id="659382815">
          <w:marLeft w:val="-105"/>
          <w:marRight w:val="0"/>
          <w:marTop w:val="0"/>
          <w:marBottom w:val="0"/>
          <w:divBdr>
            <w:top w:val="none" w:sz="0" w:space="0" w:color="auto"/>
            <w:left w:val="single" w:sz="6" w:space="4" w:color="CCCCCC"/>
            <w:bottom w:val="none" w:sz="0" w:space="0" w:color="auto"/>
            <w:right w:val="none" w:sz="0" w:space="0" w:color="auto"/>
          </w:divBdr>
        </w:div>
        <w:div w:id="1873490989">
          <w:marLeft w:val="-105"/>
          <w:marRight w:val="0"/>
          <w:marTop w:val="0"/>
          <w:marBottom w:val="0"/>
          <w:divBdr>
            <w:top w:val="none" w:sz="0" w:space="0" w:color="auto"/>
            <w:left w:val="single" w:sz="6" w:space="4" w:color="CCCCCC"/>
            <w:bottom w:val="none" w:sz="0" w:space="0" w:color="auto"/>
            <w:right w:val="none" w:sz="0" w:space="0" w:color="auto"/>
          </w:divBdr>
        </w:div>
        <w:div w:id="957107054">
          <w:marLeft w:val="-105"/>
          <w:marRight w:val="0"/>
          <w:marTop w:val="0"/>
          <w:marBottom w:val="0"/>
          <w:divBdr>
            <w:top w:val="none" w:sz="0" w:space="0" w:color="auto"/>
            <w:left w:val="single" w:sz="6" w:space="4" w:color="CCCCCC"/>
            <w:bottom w:val="none" w:sz="0" w:space="0" w:color="auto"/>
            <w:right w:val="none" w:sz="0" w:space="0" w:color="auto"/>
          </w:divBdr>
        </w:div>
      </w:divsChild>
    </w:div>
    <w:div w:id="1592087584">
      <w:bodyDiv w:val="1"/>
      <w:marLeft w:val="0"/>
      <w:marRight w:val="0"/>
      <w:marTop w:val="0"/>
      <w:marBottom w:val="0"/>
      <w:divBdr>
        <w:top w:val="none" w:sz="0" w:space="0" w:color="auto"/>
        <w:left w:val="none" w:sz="0" w:space="0" w:color="auto"/>
        <w:bottom w:val="none" w:sz="0" w:space="0" w:color="auto"/>
        <w:right w:val="none" w:sz="0" w:space="0" w:color="auto"/>
      </w:divBdr>
    </w:div>
    <w:div w:id="1847943993">
      <w:bodyDiv w:val="1"/>
      <w:marLeft w:val="0"/>
      <w:marRight w:val="0"/>
      <w:marTop w:val="0"/>
      <w:marBottom w:val="0"/>
      <w:divBdr>
        <w:top w:val="none" w:sz="0" w:space="0" w:color="auto"/>
        <w:left w:val="none" w:sz="0" w:space="0" w:color="auto"/>
        <w:bottom w:val="none" w:sz="0" w:space="0" w:color="auto"/>
        <w:right w:val="none" w:sz="0" w:space="0" w:color="auto"/>
      </w:divBdr>
    </w:div>
    <w:div w:id="20368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5803C-6172-4B70-AA23-36A84426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2160</Words>
  <Characters>11219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Nely</cp:lastModifiedBy>
  <cp:revision>2</cp:revision>
  <cp:lastPrinted>2010-05-11T13:23:00Z</cp:lastPrinted>
  <dcterms:created xsi:type="dcterms:W3CDTF">2015-05-14T13:23:00Z</dcterms:created>
  <dcterms:modified xsi:type="dcterms:W3CDTF">2015-05-20T00:34:00Z</dcterms:modified>
</cp:coreProperties>
</file>